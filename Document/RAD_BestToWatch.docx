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626C4" w14:textId="77777777" w:rsidR="008B36D5" w:rsidRDefault="008B36D5"/>
    <w:tbl>
      <w:tblPr>
        <w:tblW w:w="976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61"/>
      </w:tblGrid>
      <w:tr w:rsidR="008B36D5" w14:paraId="53C80BDD" w14:textId="77777777" w:rsidTr="002914B0">
        <w:trPr>
          <w:trHeight w:val="1160"/>
        </w:trPr>
        <w:tc>
          <w:tcPr>
            <w:tcW w:w="976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3A0300" w14:textId="77777777" w:rsidR="008B36D5" w:rsidRDefault="008B36D5">
            <w:pPr>
              <w:rPr>
                <w:rFonts w:ascii="Arial" w:hAnsi="Arial"/>
                <w:b/>
                <w:sz w:val="40"/>
              </w:rPr>
            </w:pPr>
          </w:p>
          <w:p w14:paraId="1B91C9A7" w14:textId="77777777" w:rsidR="008B36D5" w:rsidRDefault="008B36D5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42F1DD6A" w14:textId="77777777" w:rsidR="008B36D5" w:rsidRDefault="008B36D5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708D1FFA" w14:textId="77777777" w:rsidR="008B36D5" w:rsidRDefault="008B36D5" w:rsidP="002914B0">
      <w:pPr>
        <w:ind w:firstLine="0"/>
      </w:pPr>
    </w:p>
    <w:p w14:paraId="7110AC88" w14:textId="77777777" w:rsidR="008B36D5" w:rsidRDefault="008B36D5"/>
    <w:p w14:paraId="27B7E135" w14:textId="77777777" w:rsidR="001765AE" w:rsidRDefault="00093D9B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Nome Progetto</w:t>
      </w:r>
      <w:r w:rsidR="008B36D5">
        <w:rPr>
          <w:rFonts w:ascii="Arial" w:hAnsi="Arial"/>
          <w:b/>
          <w:sz w:val="36"/>
        </w:rPr>
        <w:br/>
      </w:r>
      <w:r>
        <w:rPr>
          <w:rFonts w:ascii="Arial" w:hAnsi="Arial"/>
          <w:b/>
          <w:sz w:val="36"/>
        </w:rPr>
        <w:t>Titolo</w:t>
      </w:r>
      <w:r w:rsidR="00D15F88">
        <w:rPr>
          <w:rFonts w:ascii="Arial" w:hAnsi="Arial"/>
          <w:b/>
          <w:sz w:val="36"/>
        </w:rPr>
        <w:t xml:space="preserve"> Documento</w:t>
      </w:r>
      <w:r w:rsidR="008B36D5">
        <w:rPr>
          <w:rFonts w:ascii="Arial" w:hAnsi="Arial"/>
          <w:b/>
          <w:sz w:val="36"/>
        </w:rPr>
        <w:br/>
        <w:t xml:space="preserve">Versione </w:t>
      </w:r>
      <w:proofErr w:type="gramStart"/>
      <w:r w:rsidR="001B500F">
        <w:rPr>
          <w:rFonts w:ascii="Arial" w:hAnsi="Arial"/>
          <w:b/>
          <w:sz w:val="36"/>
        </w:rPr>
        <w:t>X</w:t>
      </w:r>
      <w:r w:rsidR="008B36D5">
        <w:rPr>
          <w:rFonts w:ascii="Arial" w:hAnsi="Arial"/>
          <w:b/>
          <w:sz w:val="36"/>
        </w:rPr>
        <w:t>.</w:t>
      </w:r>
      <w:r w:rsidR="001B500F">
        <w:rPr>
          <w:rFonts w:ascii="Arial" w:hAnsi="Arial"/>
          <w:b/>
          <w:sz w:val="36"/>
        </w:rPr>
        <w:t>Y</w:t>
      </w:r>
      <w:proofErr w:type="gramEnd"/>
      <w:r w:rsidR="008B36D5">
        <w:rPr>
          <w:rFonts w:ascii="Arial" w:hAnsi="Arial"/>
          <w:b/>
          <w:sz w:val="36"/>
        </w:rPr>
        <w:br/>
      </w:r>
    </w:p>
    <w:p w14:paraId="54477536" w14:textId="77777777" w:rsidR="00D15F8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46872FB" w14:textId="77777777" w:rsidR="001B500F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</w:rPr>
      </w:pPr>
    </w:p>
    <w:p w14:paraId="460FE345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A8EB0F8" w14:textId="77777777" w:rsidR="001765AE" w:rsidRDefault="00D15F88" w:rsidP="001765AE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t>LOGO PROGETTO</w:t>
      </w:r>
    </w:p>
    <w:p w14:paraId="7F28114D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3F2CB6CD" w14:textId="77777777" w:rsidR="001765AE" w:rsidRDefault="001765AE" w:rsidP="001765AE">
      <w:pPr>
        <w:rPr>
          <w:b/>
          <w:color w:val="FF0000"/>
          <w:sz w:val="28"/>
          <w:szCs w:val="28"/>
        </w:rPr>
      </w:pPr>
    </w:p>
    <w:p w14:paraId="316DABD1" w14:textId="77777777" w:rsidR="001765AE" w:rsidRDefault="001765AE" w:rsidP="001765AE">
      <w:pPr>
        <w:rPr>
          <w:b/>
          <w:color w:val="FF0000"/>
          <w:sz w:val="36"/>
          <w:szCs w:val="36"/>
        </w:rPr>
      </w:pPr>
    </w:p>
    <w:p w14:paraId="5765467E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634E3A3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B1D60FF" w14:textId="77777777" w:rsidR="001765AE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11EF5DF" w14:textId="77777777" w:rsidR="001765AE" w:rsidRDefault="001765AE" w:rsidP="001765AE"/>
    <w:p w14:paraId="5BCB40AE" w14:textId="77777777" w:rsidR="008B36D5" w:rsidRDefault="008B36D5" w:rsidP="001765AE">
      <w:pPr>
        <w:rPr>
          <w:rFonts w:ascii="Arial" w:hAnsi="Arial"/>
          <w:b/>
          <w:sz w:val="36"/>
        </w:rPr>
      </w:pPr>
    </w:p>
    <w:p w14:paraId="1F7D36CB" w14:textId="77777777" w:rsidR="008B36D5" w:rsidRDefault="008B36D5">
      <w:pPr>
        <w:jc w:val="center"/>
      </w:pPr>
    </w:p>
    <w:p w14:paraId="21ABCC96" w14:textId="77777777" w:rsidR="008B36D5" w:rsidRDefault="008B36D5">
      <w:pPr>
        <w:jc w:val="center"/>
      </w:pPr>
    </w:p>
    <w:p w14:paraId="56D44ADE" w14:textId="77777777" w:rsidR="008B36D5" w:rsidRDefault="008B36D5" w:rsidP="001B500F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1B500F">
        <w:rPr>
          <w:sz w:val="32"/>
        </w:rPr>
        <w:t>GG</w:t>
      </w:r>
      <w:r>
        <w:rPr>
          <w:sz w:val="32"/>
        </w:rPr>
        <w:t>/</w:t>
      </w:r>
      <w:r w:rsidR="001B500F">
        <w:rPr>
          <w:sz w:val="32"/>
        </w:rPr>
        <w:t>MM</w:t>
      </w:r>
      <w:r>
        <w:rPr>
          <w:sz w:val="32"/>
        </w:rPr>
        <w:t>/</w:t>
      </w:r>
      <w:r w:rsidR="001B500F">
        <w:rPr>
          <w:sz w:val="32"/>
        </w:rPr>
        <w:t>AAAA</w:t>
      </w:r>
    </w:p>
    <w:p w14:paraId="2948FF37" w14:textId="77777777" w:rsidR="00B51734" w:rsidRDefault="00B51734" w:rsidP="001B500F">
      <w:pPr>
        <w:jc w:val="center"/>
        <w:rPr>
          <w:sz w:val="32"/>
        </w:rPr>
      </w:pPr>
    </w:p>
    <w:p w14:paraId="7073AF47" w14:textId="77777777" w:rsidR="00B51734" w:rsidRDefault="00B51734" w:rsidP="001B500F">
      <w:pPr>
        <w:jc w:val="center"/>
        <w:rPr>
          <w:sz w:val="32"/>
        </w:rPr>
      </w:pPr>
    </w:p>
    <w:p w14:paraId="21182FE1" w14:textId="77777777" w:rsidR="00B51734" w:rsidRDefault="00B51734" w:rsidP="001B500F">
      <w:pPr>
        <w:jc w:val="center"/>
        <w:rPr>
          <w:sz w:val="32"/>
        </w:rPr>
      </w:pPr>
    </w:p>
    <w:p w14:paraId="37F19298" w14:textId="77777777" w:rsidR="00B51734" w:rsidRDefault="00B51734" w:rsidP="00B51734">
      <w:pPr>
        <w:jc w:val="center"/>
        <w:rPr>
          <w:sz w:val="32"/>
        </w:rPr>
        <w:sectPr w:rsidR="00B51734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4991B27A" w14:textId="77777777" w:rsidR="008B36D5" w:rsidRDefault="008B36D5"/>
    <w:p w14:paraId="7578C351" w14:textId="77777777" w:rsidR="008B36D5" w:rsidRDefault="008B36D5"/>
    <w:p w14:paraId="34E9E1D4" w14:textId="77777777" w:rsidR="008B36D5" w:rsidRDefault="008B36D5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59435A2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B894EF8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A7487A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1765AE" w14:paraId="501FDED8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1DA3C01" w14:textId="77777777" w:rsidR="001765AE" w:rsidRDefault="001765AE" w:rsidP="008B36D5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3CB606" w14:textId="77777777" w:rsidR="001765AE" w:rsidRDefault="001765AE" w:rsidP="008B36D5">
            <w:pPr>
              <w:rPr>
                <w:sz w:val="20"/>
              </w:rPr>
            </w:pPr>
          </w:p>
        </w:tc>
      </w:tr>
      <w:tr w:rsidR="001765AE" w14:paraId="2AA6EBEE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1B4D610" w14:textId="77777777" w:rsidR="001765AE" w:rsidRDefault="001765AE" w:rsidP="008B36D5">
            <w:pPr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1851C99" w14:textId="77777777" w:rsidR="001765AE" w:rsidRDefault="001765AE" w:rsidP="008B36D5">
            <w:pPr>
              <w:rPr>
                <w:sz w:val="20"/>
              </w:rPr>
            </w:pPr>
          </w:p>
        </w:tc>
      </w:tr>
    </w:tbl>
    <w:p w14:paraId="60B5D4D6" w14:textId="77777777" w:rsidR="008B36D5" w:rsidRDefault="008B36D5">
      <w:pPr>
        <w:rPr>
          <w:b/>
        </w:rPr>
      </w:pPr>
    </w:p>
    <w:p w14:paraId="3AB30B9B" w14:textId="77777777" w:rsidR="008B36D5" w:rsidRDefault="008B36D5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14:paraId="0C247D5A" w14:textId="77777777">
        <w:trPr>
          <w:trHeight w:val="728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1D10870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D5CF8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D1464E" w14:paraId="0D203413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E99559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136541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2713D8" w:rsidRPr="0046342D" w14:paraId="76F00EB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277A7EFE" w14:textId="77777777" w:rsidR="002713D8" w:rsidRDefault="002713D8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6691B2" w14:textId="77777777" w:rsidR="002713D8" w:rsidRDefault="002713D8" w:rsidP="000A5632">
            <w:pPr>
              <w:rPr>
                <w:sz w:val="20"/>
              </w:rPr>
            </w:pPr>
          </w:p>
        </w:tc>
      </w:tr>
      <w:tr w:rsidR="002713D8" w:rsidRPr="0046342D" w14:paraId="7D131181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714D08" w14:textId="77777777" w:rsidR="002713D8" w:rsidRDefault="002713D8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A521EA" w14:textId="77777777" w:rsidR="002713D8" w:rsidRDefault="002713D8" w:rsidP="000A5632">
            <w:pPr>
              <w:rPr>
                <w:sz w:val="20"/>
              </w:rPr>
            </w:pPr>
          </w:p>
        </w:tc>
      </w:tr>
      <w:tr w:rsidR="00D1464E" w:rsidRPr="0046342D" w14:paraId="688FC556" w14:textId="77777777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F9379AC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AFA668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D1464E" w:rsidRPr="0046342D" w14:paraId="3EE16C97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E92611C" w14:textId="77777777" w:rsidR="00D1464E" w:rsidRDefault="00D1464E" w:rsidP="000A5632">
            <w:pPr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A46C75" w14:textId="77777777" w:rsidR="00D1464E" w:rsidRDefault="00D1464E" w:rsidP="000A5632">
            <w:pPr>
              <w:rPr>
                <w:sz w:val="20"/>
              </w:rPr>
            </w:pPr>
          </w:p>
        </w:tc>
      </w:tr>
      <w:tr w:rsidR="001765AE" w:rsidRPr="0046342D" w14:paraId="6A99D8E5" w14:textId="77777777">
        <w:trPr>
          <w:trHeight w:val="728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0FBD83" w14:textId="77777777" w:rsidR="001765AE" w:rsidRPr="0046342D" w:rsidRDefault="001765AE" w:rsidP="008B36D5">
            <w:pPr>
              <w:rPr>
                <w:b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E63C09" w14:textId="77777777" w:rsidR="001765AE" w:rsidRPr="0046342D" w:rsidRDefault="001765AE" w:rsidP="008B36D5">
            <w:pPr>
              <w:rPr>
                <w:b/>
                <w:sz w:val="20"/>
              </w:rPr>
            </w:pPr>
          </w:p>
        </w:tc>
      </w:tr>
    </w:tbl>
    <w:p w14:paraId="2B22A8CD" w14:textId="77777777" w:rsidR="008B36D5" w:rsidRDefault="008B36D5">
      <w:pPr>
        <w:rPr>
          <w:b/>
          <w:sz w:val="20"/>
        </w:rPr>
      </w:pPr>
    </w:p>
    <w:p w14:paraId="6BB2919E" w14:textId="77777777" w:rsidR="008B36D5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14:paraId="6A9A2761" w14:textId="77777777">
        <w:trPr>
          <w:trHeight w:val="728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C894FBD" w14:textId="77777777" w:rsidR="008B36D5" w:rsidRDefault="008B36D5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C4CA84" w14:textId="77777777" w:rsidR="008B36D5" w:rsidRDefault="008B36D5">
            <w:pPr>
              <w:rPr>
                <w:sz w:val="20"/>
              </w:rPr>
            </w:pPr>
          </w:p>
        </w:tc>
      </w:tr>
    </w:tbl>
    <w:p w14:paraId="36E5B724" w14:textId="77777777" w:rsidR="008B36D5" w:rsidRDefault="008B36D5">
      <w:pPr>
        <w:rPr>
          <w:b/>
          <w:sz w:val="20"/>
        </w:rPr>
      </w:pPr>
    </w:p>
    <w:p w14:paraId="25AFA012" w14:textId="77777777" w:rsidR="008B36D5" w:rsidRDefault="008B36D5">
      <w:pPr>
        <w:rPr>
          <w:b/>
          <w:sz w:val="20"/>
        </w:rPr>
      </w:pPr>
    </w:p>
    <w:p w14:paraId="5D9C8AA9" w14:textId="77777777" w:rsidR="008B36D5" w:rsidRDefault="008B36D5">
      <w:pPr>
        <w:rPr>
          <w:b/>
          <w:sz w:val="20"/>
        </w:rPr>
      </w:pPr>
    </w:p>
    <w:p w14:paraId="5980511B" w14:textId="77777777" w:rsidR="008B36D5" w:rsidRDefault="008B36D5">
      <w:pPr>
        <w:rPr>
          <w:b/>
          <w:sz w:val="20"/>
        </w:rPr>
      </w:pPr>
    </w:p>
    <w:p w14:paraId="2AB45F3D" w14:textId="77777777" w:rsidR="008B36D5" w:rsidRDefault="008B36D5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t>Revision</w:t>
      </w:r>
      <w:proofErr w:type="spellEnd"/>
      <w:r>
        <w:rPr>
          <w:rFonts w:ascii="Arial" w:hAnsi="Arial"/>
          <w:b/>
          <w:sz w:val="32"/>
        </w:rPr>
        <w:t xml:space="preserve"> </w:t>
      </w:r>
      <w:proofErr w:type="spellStart"/>
      <w:r>
        <w:rPr>
          <w:rFonts w:ascii="Arial" w:hAnsi="Arial"/>
          <w:b/>
          <w:sz w:val="32"/>
        </w:rPr>
        <w:t>History</w:t>
      </w:r>
      <w:proofErr w:type="spellEnd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14:paraId="28EE48F8" w14:textId="77777777">
        <w:trPr>
          <w:trHeight w:val="728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4B6663F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447D7CD7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D2B2AE9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9E837" w14:textId="77777777" w:rsidR="008B36D5" w:rsidRDefault="008B36D5">
            <w:pPr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8B36D5" w14:paraId="014F2BF5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8721467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B85AA1B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DB9CDC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1D6F9A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21F52C5F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5614A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262D216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4227AA0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C6FD6E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119D198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B3EFF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30973B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A98BB9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621A71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34637C97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2E9E80D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2780C8B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028617D4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4CBFB5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18BD046D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AF84BF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846FB3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ABDF77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CBC7CF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53A0053A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5F943A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BC64B9D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14F9802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8753A1" w14:textId="77777777" w:rsidR="008B36D5" w:rsidRDefault="008B36D5">
            <w:pPr>
              <w:rPr>
                <w:sz w:val="20"/>
              </w:rPr>
            </w:pPr>
          </w:p>
        </w:tc>
      </w:tr>
      <w:tr w:rsidR="008B36D5" w14:paraId="4E607DDB" w14:textId="77777777">
        <w:trPr>
          <w:trHeight w:val="728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CF575AF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B09ED4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5CA0635" w14:textId="77777777" w:rsidR="008B36D5" w:rsidRDefault="008B36D5">
            <w:pPr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5CD4E7" w14:textId="77777777" w:rsidR="008B36D5" w:rsidRDefault="008B36D5">
            <w:pPr>
              <w:rPr>
                <w:sz w:val="20"/>
              </w:rPr>
            </w:pPr>
          </w:p>
        </w:tc>
      </w:tr>
    </w:tbl>
    <w:p w14:paraId="66C90F86" w14:textId="77777777" w:rsidR="00B51734" w:rsidRDefault="00B51734">
      <w:pPr>
        <w:jc w:val="center"/>
        <w:rPr>
          <w:rFonts w:ascii="Arial" w:hAnsi="Arial"/>
          <w:b/>
          <w:sz w:val="32"/>
        </w:rPr>
        <w:sectPr w:rsidR="00B51734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A658722" w14:textId="77777777" w:rsidR="00B51734" w:rsidRDefault="00B51734" w:rsidP="00B51734"/>
    <w:p w14:paraId="33FDFC11" w14:textId="77777777" w:rsidR="00B51734" w:rsidRDefault="00B51734" w:rsidP="00B51734"/>
    <w:p w14:paraId="31BBF46A" w14:textId="77777777" w:rsidR="00B51734" w:rsidRDefault="00B51734" w:rsidP="00B51734">
      <w:pPr>
        <w:sectPr w:rsidR="00B51734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29C50FD" w14:textId="77777777" w:rsidR="008B36D5" w:rsidRDefault="008B36D5" w:rsidP="00B51734">
      <w:r>
        <w:lastRenderedPageBreak/>
        <w:t>Indice</w:t>
      </w:r>
    </w:p>
    <w:p w14:paraId="4581D9BC" w14:textId="77777777" w:rsidR="003E00FB" w:rsidRDefault="003E00FB" w:rsidP="002E25FE">
      <w:pPr>
        <w:pStyle w:val="Didascalia1"/>
        <w:ind w:firstLine="0"/>
      </w:pPr>
    </w:p>
    <w:sdt>
      <w:sdtPr>
        <w:rPr>
          <w:rFonts w:asciiTheme="minorHAnsi" w:eastAsiaTheme="minorEastAsia" w:hAnsiTheme="minorHAnsi" w:cstheme="minorBidi"/>
          <w:b w:val="0"/>
          <w:bCs w:val="0"/>
          <w:i w:val="0"/>
          <w:iCs w:val="0"/>
          <w:sz w:val="22"/>
          <w:szCs w:val="22"/>
        </w:rPr>
        <w:id w:val="-5435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C08E948" w14:textId="5D34FB0F" w:rsidR="002E25FE" w:rsidRDefault="002E25FE">
          <w:pPr>
            <w:pStyle w:val="Titolosommario"/>
          </w:pPr>
        </w:p>
        <w:p w14:paraId="2291C3DF" w14:textId="154F9DA2" w:rsidR="00BB0360" w:rsidRDefault="00585076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"1-6" \h \z \u </w:instrText>
          </w:r>
          <w:r>
            <w:rPr>
              <w:i w:val="0"/>
              <w:iCs w:val="0"/>
            </w:rPr>
            <w:fldChar w:fldCharType="separate"/>
          </w:r>
          <w:hyperlink w:anchor="_Toc89353370" w:history="1">
            <w:r w:rsidR="00BB0360" w:rsidRPr="00EC1430">
              <w:rPr>
                <w:rStyle w:val="Collegamentoipertestuale"/>
                <w:noProof/>
                <w:lang w:val="en-US"/>
              </w:rPr>
              <w:t>INTRODUZIONE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13F988" w14:textId="029291F6" w:rsidR="00BB0360" w:rsidRDefault="00EF495E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1" w:history="1">
            <w:r w:rsidR="00BB0360" w:rsidRPr="00EC1430">
              <w:rPr>
                <w:rStyle w:val="Collegamentoipertestuale"/>
                <w:noProof/>
                <w:lang w:val="en-US"/>
              </w:rPr>
              <w:t>Purpose of the system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58C71A" w14:textId="4D5DFDBF" w:rsidR="00BB0360" w:rsidRDefault="00EF495E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2" w:history="1">
            <w:r w:rsidR="00BB0360" w:rsidRPr="00EC1430">
              <w:rPr>
                <w:rStyle w:val="Collegamentoipertestuale"/>
                <w:noProof/>
                <w:lang w:val="en-US"/>
              </w:rPr>
              <w:t>Scope of the system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2DAEB1D" w14:textId="01BFBAA0" w:rsidR="00BB0360" w:rsidRDefault="00EF495E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3" w:history="1">
            <w:r w:rsidR="00BB0360" w:rsidRPr="00EC1430">
              <w:rPr>
                <w:rStyle w:val="Collegamentoipertestuale"/>
                <w:noProof/>
              </w:rPr>
              <w:t>Oggetti e criteri di successo del progetto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7A99FD" w14:textId="4CDB9690" w:rsidR="00BB0360" w:rsidRDefault="00EF495E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4" w:history="1">
            <w:r w:rsidR="00BB0360" w:rsidRPr="00EC1430">
              <w:rPr>
                <w:rStyle w:val="Collegamentoipertestuale"/>
                <w:noProof/>
              </w:rPr>
              <w:t>Definizioni, acronimi e abbreviazioni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17272D4" w14:textId="6C71C715" w:rsidR="00BB0360" w:rsidRDefault="00EF495E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5" w:history="1">
            <w:r w:rsidR="00BB0360" w:rsidRPr="00EC1430">
              <w:rPr>
                <w:rStyle w:val="Collegamentoipertestuale"/>
                <w:noProof/>
              </w:rPr>
              <w:t>Riferimenti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EABE26B" w14:textId="76D30EA2" w:rsidR="00BB0360" w:rsidRDefault="00EF495E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6" w:history="1">
            <w:r w:rsidR="00BB0360" w:rsidRPr="00EC1430">
              <w:rPr>
                <w:rStyle w:val="Collegamentoipertestuale"/>
                <w:noProof/>
              </w:rPr>
              <w:t>Overview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19ED93" w14:textId="28266A30" w:rsidR="00BB0360" w:rsidRDefault="00EF495E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7" w:history="1">
            <w:r w:rsidR="00BB0360" w:rsidRPr="00EC1430">
              <w:rPr>
                <w:rStyle w:val="Collegamentoipertestuale"/>
                <w:noProof/>
              </w:rPr>
              <w:t>SISTEMA CORRENTE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BBFDE9" w14:textId="5F6F25B8" w:rsidR="00BB0360" w:rsidRDefault="00EF495E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378" w:history="1">
            <w:r w:rsidR="00BB0360" w:rsidRPr="00EC1430">
              <w:rPr>
                <w:rStyle w:val="Collegamentoipertestuale"/>
                <w:noProof/>
              </w:rPr>
              <w:t>SISTEMA PROPOSTO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B08C7DB" w14:textId="4529E4AC" w:rsidR="00BB0360" w:rsidRDefault="00EF495E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79" w:history="1">
            <w:r w:rsidR="00BB0360" w:rsidRPr="00EC1430">
              <w:rPr>
                <w:rStyle w:val="Collegamentoipertestuale"/>
                <w:noProof/>
              </w:rPr>
              <w:t>OVERVIEW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_Toc89353379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AE81245" w14:textId="638FF87C" w:rsidR="00BB0360" w:rsidRDefault="00EF495E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380" w:history="1">
            <w:r w:rsidR="00BB0360" w:rsidRPr="00EC1430">
              <w:rPr>
                <w:rStyle w:val="Collegamentoipertestuale"/>
                <w:noProof/>
              </w:rPr>
              <w:t>REQUISITI FUNZIONALI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411C8B1" w14:textId="0C18AB56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1" w:history="1">
            <w:r w:rsidR="00BB0360" w:rsidRPr="00EC1430">
              <w:rPr>
                <w:rStyle w:val="Collegamentoipertestuale"/>
                <w:noProof/>
              </w:rPr>
              <w:t>RF1 – Registrazione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94D1027" w14:textId="18BC59AB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2" w:history="1">
            <w:r w:rsidR="00BB0360" w:rsidRPr="00EC1430">
              <w:rPr>
                <w:rStyle w:val="Collegamentoipertestuale"/>
                <w:noProof/>
              </w:rPr>
              <w:t>RF2 – Visualizzazione Home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C71B0EA" w14:textId="66268A56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3" w:history="1">
            <w:r w:rsidR="00BB0360" w:rsidRPr="00EC1430">
              <w:rPr>
                <w:rStyle w:val="Collegamentoipertestuale"/>
                <w:noProof/>
              </w:rPr>
              <w:t>RF3 – Valutare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09CC784" w14:textId="2CCED35F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4" w:history="1">
            <w:r w:rsidR="00BB0360" w:rsidRPr="00EC1430">
              <w:rPr>
                <w:rStyle w:val="Collegamentoipertestuale"/>
                <w:noProof/>
              </w:rPr>
              <w:t>RF4 – Visualizzare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99EE9DF" w14:textId="4416A00C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5" w:history="1">
            <w:r w:rsidR="00BB0360" w:rsidRPr="00EC1430">
              <w:rPr>
                <w:rStyle w:val="Collegamentoipertestuale"/>
                <w:noProof/>
              </w:rPr>
              <w:t>RF5 – Login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07EDE76" w14:textId="0A38054C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6" w:history="1">
            <w:r w:rsidR="00BB0360" w:rsidRPr="00EC1430">
              <w:rPr>
                <w:rStyle w:val="Collegamentoipertestuale"/>
                <w:noProof/>
              </w:rPr>
              <w:t>RF6 – Creazione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E293587" w14:textId="2FDA0C80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7" w:history="1">
            <w:r w:rsidR="00BB0360" w:rsidRPr="00EC1430">
              <w:rPr>
                <w:rStyle w:val="Collegamentoipertestuale"/>
                <w:noProof/>
              </w:rPr>
              <w:t>RF7 – Modificare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DF73BA7" w14:textId="38243A10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8" w:history="1">
            <w:r w:rsidR="00BB0360" w:rsidRPr="00EC1430">
              <w:rPr>
                <w:rStyle w:val="Collegamentoipertestuale"/>
                <w:noProof/>
              </w:rPr>
              <w:t>RF8 – Eliminare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B87E0A" w14:textId="76A64835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89" w:history="1">
            <w:r w:rsidR="00BB0360" w:rsidRPr="00EC1430">
              <w:rPr>
                <w:rStyle w:val="Collegamentoipertestuale"/>
                <w:noProof/>
              </w:rPr>
              <w:t>RF9 – Eliminare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_Toc89353389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C80F97" w14:textId="34374D4F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0" w:history="1">
            <w:r w:rsidR="00BB0360" w:rsidRPr="00EC1430">
              <w:rPr>
                <w:rStyle w:val="Collegamentoipertestuale"/>
                <w:noProof/>
              </w:rPr>
              <w:t>RF10 – Commentare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60AD20B" w14:textId="5B627635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1" w:history="1">
            <w:r w:rsidR="00BB0360" w:rsidRPr="00EC1430">
              <w:rPr>
                <w:rStyle w:val="Collegamentoipertestuale"/>
                <w:noProof/>
              </w:rPr>
              <w:t>RF11 – Rispondere ai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828E70F" w14:textId="1616007E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2" w:history="1">
            <w:r w:rsidR="00BB0360" w:rsidRPr="00EC1430">
              <w:rPr>
                <w:rStyle w:val="Collegamentoipertestuale"/>
                <w:noProof/>
              </w:rPr>
              <w:t>RF12 – Segnalare canale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434F5FA" w14:textId="061021C6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3" w:history="1">
            <w:r w:rsidR="00BB0360" w:rsidRPr="00EC1430">
              <w:rPr>
                <w:rStyle w:val="Collegamentoipertestuale"/>
                <w:noProof/>
              </w:rPr>
              <w:t>RF13 – Segnalare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ECD5541" w14:textId="4BA66C71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4" w:history="1">
            <w:r w:rsidR="00BB0360" w:rsidRPr="00EC1430">
              <w:rPr>
                <w:rStyle w:val="Collegamentoipertestuale"/>
                <w:noProof/>
              </w:rPr>
              <w:t>RF14 – Segnalare comento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64C8BDD" w14:textId="70918FEE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5" w:history="1">
            <w:r w:rsidR="00BB0360" w:rsidRPr="00EC1430">
              <w:rPr>
                <w:rStyle w:val="Collegamentoipertestuale"/>
                <w:noProof/>
              </w:rPr>
              <w:t>RF15 – Eliminare video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19E4A51" w14:textId="06C01571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6" w:history="1">
            <w:r w:rsidR="00BB0360" w:rsidRPr="00EC1430">
              <w:rPr>
                <w:rStyle w:val="Collegamentoipertestuale"/>
                <w:noProof/>
              </w:rPr>
              <w:t>RF16 – Eliminare commento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095E5A2" w14:textId="1F4B8F91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7" w:history="1">
            <w:r w:rsidR="00BB0360" w:rsidRPr="00EC1430">
              <w:rPr>
                <w:rStyle w:val="Collegamentoipertestuale"/>
                <w:noProof/>
              </w:rPr>
              <w:t>RF17 – Eliminare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1975A62" w14:textId="0211A649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8" w:history="1">
            <w:r w:rsidR="00BB0360" w:rsidRPr="00EC1430">
              <w:rPr>
                <w:rStyle w:val="Collegamentoipertestuale"/>
                <w:noProof/>
              </w:rPr>
              <w:t>RF18 – Recupero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673360B" w14:textId="3FDE10E8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399" w:history="1">
            <w:r w:rsidR="00BB0360" w:rsidRPr="00EC1430">
              <w:rPr>
                <w:rStyle w:val="Collegamentoipertestuale"/>
                <w:noProof/>
              </w:rPr>
              <w:t>RF19 – Reimposta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_Toc89353399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CED3908" w14:textId="5EDB0083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0" w:history="1">
            <w:r w:rsidR="00BB0360" w:rsidRPr="00EC1430">
              <w:rPr>
                <w:rStyle w:val="Collegamentoipertestuale"/>
                <w:noProof/>
              </w:rPr>
              <w:t>RF20 – Filtro catalogo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B1DD78" w14:textId="0A7D1AB0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1" w:history="1">
            <w:r w:rsidR="00BB0360" w:rsidRPr="00EC1430">
              <w:rPr>
                <w:rStyle w:val="Collegamentoipertestuale"/>
                <w:noProof/>
                <w:highlight w:val="yellow"/>
              </w:rPr>
              <w:t>RF21 – Gestione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98A1E49" w14:textId="7598524E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2" w:history="1">
            <w:r w:rsidR="00BB0360" w:rsidRPr="00EC1430">
              <w:rPr>
                <w:rStyle w:val="Collegamentoipertestuale"/>
                <w:noProof/>
                <w:highlight w:val="yellow"/>
              </w:rPr>
              <w:t>RF22 – Gestione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2B89A42" w14:textId="6AF4D65A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3" w:history="1">
            <w:r w:rsidR="00BB0360" w:rsidRPr="00EC1430">
              <w:rPr>
                <w:rStyle w:val="Collegamentoipertestuale"/>
                <w:noProof/>
                <w:highlight w:val="yellow"/>
              </w:rPr>
              <w:t>RF23 – Gestione utenti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F02913E" w14:textId="69104102" w:rsidR="00BB0360" w:rsidRDefault="00EF495E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04" w:history="1">
            <w:r w:rsidR="00BB0360" w:rsidRPr="00EC1430">
              <w:rPr>
                <w:rStyle w:val="Collegamentoipertestuale"/>
                <w:noProof/>
              </w:rPr>
              <w:t>REQUISTI NON FUNZIOANLI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08AEB5E" w14:textId="2BF564FF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5" w:history="1">
            <w:r w:rsidR="00BB0360" w:rsidRPr="00EC1430">
              <w:rPr>
                <w:rStyle w:val="Collegamentoipertestuale"/>
                <w:noProof/>
              </w:rPr>
              <w:t>Usabilità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7438AA" w14:textId="7A1A8016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6" w:history="1">
            <w:r w:rsidR="00BB0360" w:rsidRPr="00EC1430">
              <w:rPr>
                <w:rStyle w:val="Collegamentoipertestuale"/>
                <w:noProof/>
              </w:rPr>
              <w:t>RNF1 – Menu contestuale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1AE781F" w14:textId="64771FF7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7" w:history="1">
            <w:r w:rsidR="00BB0360" w:rsidRPr="00EC1430">
              <w:rPr>
                <w:rStyle w:val="Collegamentoipertestuale"/>
                <w:noProof/>
              </w:rPr>
              <w:t>RNF2 – Inserimento input non valido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D431719" w14:textId="163B93F1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8" w:history="1">
            <w:r w:rsidR="00BB0360" w:rsidRPr="00EC1430">
              <w:rPr>
                <w:rStyle w:val="Collegamentoipertestuale"/>
                <w:noProof/>
              </w:rPr>
              <w:t>Affidabilità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1DA121F" w14:textId="1A55A019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09" w:history="1">
            <w:r w:rsidR="00BB0360" w:rsidRPr="00EC1430">
              <w:rPr>
                <w:rStyle w:val="Collegamentoipertestuale"/>
                <w:noProof/>
              </w:rPr>
              <w:t>RNF3 – Gestione input non validi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_Toc89353409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5F5E26F" w14:textId="2CBC8FE2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0" w:history="1">
            <w:r w:rsidR="00BB0360" w:rsidRPr="00EC1430">
              <w:rPr>
                <w:rStyle w:val="Collegamentoipertestuale"/>
                <w:noProof/>
              </w:rPr>
              <w:t>Performance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FCBED9" w14:textId="38DFC3D1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1" w:history="1">
            <w:r w:rsidR="00BB0360" w:rsidRPr="00EC1430">
              <w:rPr>
                <w:rStyle w:val="Collegamentoipertestuale"/>
                <w:noProof/>
              </w:rPr>
              <w:t>RNF4 – Scalabilità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F3274DC" w14:textId="26A3F651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2" w:history="1">
            <w:r w:rsidR="00BB0360" w:rsidRPr="00EC1430">
              <w:rPr>
                <w:rStyle w:val="Collegamentoipertestuale"/>
                <w:noProof/>
              </w:rPr>
              <w:t>Manutenibilità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DB9D04B" w14:textId="11530CC4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3" w:history="1">
            <w:r w:rsidR="00BB0360" w:rsidRPr="00EC1430">
              <w:rPr>
                <w:rStyle w:val="Collegamentoipertestuale"/>
                <w:noProof/>
              </w:rPr>
              <w:t>RNF5 – Architettura a tre livelli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78CC2E" w14:textId="00B63ED5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4" w:history="1">
            <w:r w:rsidR="00BB0360" w:rsidRPr="00EC1430">
              <w:rPr>
                <w:rStyle w:val="Collegamentoipertestuale"/>
                <w:noProof/>
              </w:rPr>
              <w:t>RNF6 – Stile del codice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13DA8CD" w14:textId="61E9B71B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5" w:history="1">
            <w:r w:rsidR="00BB0360" w:rsidRPr="00EC1430">
              <w:rPr>
                <w:rStyle w:val="Collegamentoipertestuale"/>
                <w:noProof/>
              </w:rPr>
              <w:t>RNF7 – Template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5817AC5" w14:textId="78D049FF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6" w:history="1">
            <w:r w:rsidR="00BB0360" w:rsidRPr="00EC1430">
              <w:rPr>
                <w:rStyle w:val="Collegamentoipertestuale"/>
                <w:noProof/>
              </w:rPr>
              <w:t>RNF8 – Nomi identificatori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4F972E" w14:textId="59037ABF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7" w:history="1">
            <w:r w:rsidR="00BB0360" w:rsidRPr="00EC1430">
              <w:rPr>
                <w:rStyle w:val="Collegamentoipertestuale"/>
                <w:noProof/>
              </w:rPr>
              <w:t>RNF9 – Sviluppi futuri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F67A1B8" w14:textId="7074F9A2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8" w:history="1">
            <w:r w:rsidR="00BB0360" w:rsidRPr="00EC1430">
              <w:rPr>
                <w:rStyle w:val="Collegamentoipertestuale"/>
                <w:noProof/>
              </w:rPr>
              <w:t>Sicurezza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5B3D9CD" w14:textId="314FC0BC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19" w:history="1">
            <w:r w:rsidR="00BB0360" w:rsidRPr="00EC1430">
              <w:rPr>
                <w:rStyle w:val="Collegamentoipertestuale"/>
                <w:noProof/>
              </w:rPr>
              <w:t>RNF10 – Protocolli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_Toc89353419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FB74BAA" w14:textId="2E2B4533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0" w:history="1">
            <w:r w:rsidR="00BB0360" w:rsidRPr="00EC1430">
              <w:rPr>
                <w:rStyle w:val="Collegamentoipertestuale"/>
                <w:noProof/>
              </w:rPr>
              <w:t>RNF11 – Crittografia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5DE8975" w14:textId="4BA32BB4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1" w:history="1">
            <w:r w:rsidR="00BB0360" w:rsidRPr="00EC1430">
              <w:rPr>
                <w:rStyle w:val="Collegamentoipertestuale"/>
                <w:noProof/>
              </w:rPr>
              <w:t>Legali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54C1909" w14:textId="288C7614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2" w:history="1">
            <w:r w:rsidR="00BB0360" w:rsidRPr="00EC1430">
              <w:rPr>
                <w:rStyle w:val="Collegamentoipertestuale"/>
                <w:noProof/>
              </w:rPr>
              <w:t>RNF12 – Privacy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692557" w14:textId="2D7ECD62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3" w:history="1">
            <w:r w:rsidR="00BB0360" w:rsidRPr="00EC1430">
              <w:rPr>
                <w:rStyle w:val="Collegamentoipertestuale"/>
                <w:noProof/>
              </w:rPr>
              <w:t>RNF13 – Cookie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3CA67DB" w14:textId="72858F4E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4" w:history="1">
            <w:r w:rsidR="00BB0360" w:rsidRPr="00EC1430">
              <w:rPr>
                <w:rStyle w:val="Collegamentoipertestuale"/>
                <w:noProof/>
              </w:rPr>
              <w:t>RNF14 – Copyright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6FEE998" w14:textId="588E4FA4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5" w:history="1">
            <w:r w:rsidR="00BB0360" w:rsidRPr="00EC1430">
              <w:rPr>
                <w:rStyle w:val="Collegamentoipertestuale"/>
                <w:noProof/>
              </w:rPr>
              <w:t>Priorità dei requisiti funzionali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C54260F" w14:textId="4A4B8345" w:rsidR="00BB0360" w:rsidRDefault="00EF495E">
          <w:pPr>
            <w:pStyle w:val="Sommario2"/>
            <w:tabs>
              <w:tab w:val="right" w:leader="dot" w:pos="9627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89353426" w:history="1">
            <w:r w:rsidR="00BB0360" w:rsidRPr="00EC1430">
              <w:rPr>
                <w:rStyle w:val="Collegamentoipertestuale"/>
                <w:noProof/>
                <w:lang w:val="en-US"/>
              </w:rPr>
              <w:t>SYSTEM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3451658" w14:textId="48D43594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7" w:history="1">
            <w:r w:rsidR="00BB0360" w:rsidRPr="00EC1430">
              <w:rPr>
                <w:rStyle w:val="Collegamentoipertestuale"/>
                <w:noProof/>
              </w:rPr>
              <w:t>Scenari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C77026A" w14:textId="10E157D9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8" w:history="1">
            <w:r w:rsidR="00BB0360" w:rsidRPr="00EC1430">
              <w:rPr>
                <w:rStyle w:val="Collegamentoipertestuale"/>
                <w:noProof/>
              </w:rPr>
              <w:t>S1 - Utente Registrato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A46B30" w14:textId="589A2E02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29" w:history="1">
            <w:r w:rsidR="00BB0360" w:rsidRPr="00EC1430">
              <w:rPr>
                <w:rStyle w:val="Collegamentoipertestuale"/>
                <w:noProof/>
              </w:rPr>
              <w:t>S2 – Visitatore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_Toc89353429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AB0B947" w14:textId="6D313E94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0" w:history="1">
            <w:r w:rsidR="00BB0360" w:rsidRPr="00EC1430">
              <w:rPr>
                <w:rStyle w:val="Collegamentoipertestuale"/>
                <w:noProof/>
              </w:rPr>
              <w:t>S3-Gestore Utenti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8C08C0C" w14:textId="6761FD12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1" w:history="1">
            <w:r w:rsidR="00BB0360" w:rsidRPr="00EC1430">
              <w:rPr>
                <w:rStyle w:val="Collegamentoipertestuale"/>
                <w:noProof/>
              </w:rPr>
              <w:t>S4-Gestore Commenti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DC96520" w14:textId="7167577E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2" w:history="1">
            <w:r w:rsidR="00BB0360" w:rsidRPr="00EC1430">
              <w:rPr>
                <w:rStyle w:val="Collegamentoipertestuale"/>
                <w:noProof/>
              </w:rPr>
              <w:t>S5-Gestore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396261" w14:textId="3221EB7B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3" w:history="1">
            <w:r w:rsidR="00BB0360" w:rsidRPr="00EC1430">
              <w:rPr>
                <w:rStyle w:val="Collegamentoipertestuale"/>
                <w:noProof/>
              </w:rPr>
              <w:t>Use case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E7FF057" w14:textId="39D611C8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4" w:history="1">
            <w:r w:rsidR="00BB0360" w:rsidRPr="00EC1430">
              <w:rPr>
                <w:rStyle w:val="Collegamentoipertestuale"/>
                <w:noProof/>
              </w:rPr>
              <w:t>UC1-Registrazione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D340FEC" w14:textId="4C6B8589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5" w:history="1">
            <w:r w:rsidR="00BB0360" w:rsidRPr="00EC1430">
              <w:rPr>
                <w:rStyle w:val="Collegamentoipertestuale"/>
                <w:noProof/>
                <w:lang w:val="en-US"/>
              </w:rPr>
              <w:t xml:space="preserve">UC2- </w:t>
            </w:r>
            <w:r w:rsidR="00BB0360" w:rsidRPr="00EC1430">
              <w:rPr>
                <w:rStyle w:val="Collegamentoipertestuale"/>
                <w:noProof/>
              </w:rPr>
              <w:t>Autenticazione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19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153B42A" w14:textId="52ED7E9A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6" w:history="1">
            <w:r w:rsidR="00BB0360" w:rsidRPr="00EC1430">
              <w:rPr>
                <w:rStyle w:val="Collegamentoipertestuale"/>
                <w:noProof/>
              </w:rPr>
              <w:t>UC 2.2-Reimposta password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3338A85" w14:textId="0B3E2A62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7" w:history="1">
            <w:r w:rsidR="00BB0360" w:rsidRPr="00EC1430">
              <w:rPr>
                <w:rStyle w:val="Collegamentoipertestuale"/>
                <w:noProof/>
              </w:rPr>
              <w:t>UC3 – Cerca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B55F34C" w14:textId="7015D416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8" w:history="1">
            <w:r w:rsidR="00BB0360" w:rsidRPr="00EC1430">
              <w:rPr>
                <w:rStyle w:val="Collegamentoipertestuale"/>
                <w:noProof/>
                <w:highlight w:val="yellow"/>
                <w:lang w:val="en-US"/>
              </w:rPr>
              <w:t xml:space="preserve">UC4- </w:t>
            </w:r>
            <w:r w:rsidR="00BB0360" w:rsidRPr="00EC1430">
              <w:rPr>
                <w:rStyle w:val="Collegamentoipertestuale"/>
                <w:noProof/>
                <w:highlight w:val="yellow"/>
              </w:rPr>
              <w:t>Guardare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B63826D" w14:textId="272E598D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39" w:history="1">
            <w:r w:rsidR="00BB0360" w:rsidRPr="00EC1430">
              <w:rPr>
                <w:rStyle w:val="Collegamentoipertestuale"/>
                <w:noProof/>
                <w:lang w:val="en-US"/>
              </w:rPr>
              <w:t>UC5-</w:t>
            </w:r>
            <w:r w:rsidR="00BB0360" w:rsidRPr="00EC1430">
              <w:rPr>
                <w:rStyle w:val="Collegamentoipertestuale"/>
                <w:noProof/>
              </w:rPr>
              <w:t xml:space="preserve"> Commentare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_Toc89353439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38F64F0" w14:textId="02244426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0" w:history="1">
            <w:r w:rsidR="00BB0360" w:rsidRPr="00EC1430">
              <w:rPr>
                <w:rStyle w:val="Collegamentoipertestuale"/>
                <w:noProof/>
                <w:lang w:val="en-US"/>
              </w:rPr>
              <w:t>UC6-Eliminare un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F20471E" w14:textId="7072CA7E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1" w:history="1">
            <w:r w:rsidR="00BB0360" w:rsidRPr="00EC1430">
              <w:rPr>
                <w:rStyle w:val="Collegamentoipertestuale"/>
                <w:noProof/>
              </w:rPr>
              <w:t>UC7– Valutare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22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4553485" w14:textId="44D8AD50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2" w:history="1">
            <w:r w:rsidR="00BB0360" w:rsidRPr="00EC1430">
              <w:rPr>
                <w:rStyle w:val="Collegamentoipertestuale"/>
                <w:noProof/>
              </w:rPr>
              <w:t>UC8– Annulla valutazione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3CCBE5E" w14:textId="2DFA10E0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3" w:history="1">
            <w:r w:rsidR="00BB0360" w:rsidRPr="00EC1430">
              <w:rPr>
                <w:rStyle w:val="Collegamentoipertestuale"/>
                <w:noProof/>
              </w:rPr>
              <w:t>UC9 – Condividere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23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0AFCCED" w14:textId="3CF2D598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4" w:history="1">
            <w:r w:rsidR="00BB0360" w:rsidRPr="00EC1430">
              <w:rPr>
                <w:rStyle w:val="Collegamentoipertestuale"/>
                <w:noProof/>
                <w:lang w:val="en-US"/>
              </w:rPr>
              <w:t>UC10- Visualizza profilo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53558374" w14:textId="6A169349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5" w:history="1">
            <w:r w:rsidR="00BB0360" w:rsidRPr="00EC1430">
              <w:rPr>
                <w:rStyle w:val="Collegamentoipertestuale"/>
                <w:noProof/>
              </w:rPr>
              <w:t>UC11 – Caricare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24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2A0CD70" w14:textId="29C5BD67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6" w:history="1">
            <w:r w:rsidR="00BB0360" w:rsidRPr="00EC1430">
              <w:rPr>
                <w:rStyle w:val="Collegamentoipertestuale"/>
                <w:noProof/>
              </w:rPr>
              <w:t>UC12 – Modifica descrizione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25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DF6026D" w14:textId="36D3B70C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7" w:history="1">
            <w:r w:rsidR="00BB0360" w:rsidRPr="00EC1430">
              <w:rPr>
                <w:rStyle w:val="Collegamentoipertestuale"/>
                <w:noProof/>
              </w:rPr>
              <w:t>UC13 – Eliminare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1C7E70B" w14:textId="4B2AE1E7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8" w:history="1">
            <w:r w:rsidR="00BB0360" w:rsidRPr="00EC1430">
              <w:rPr>
                <w:rStyle w:val="Collegamentoipertestuale"/>
                <w:noProof/>
              </w:rPr>
              <w:t>UC14 – Segnalare un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26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CF74380" w14:textId="3E9E0E5B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49" w:history="1">
            <w:r w:rsidR="00BB0360" w:rsidRPr="00EC1430">
              <w:rPr>
                <w:rStyle w:val="Collegamentoipertestuale"/>
                <w:noProof/>
              </w:rPr>
              <w:t>UC15 – Segnalare un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_Toc89353449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4E54950" w14:textId="7F8D3862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0" w:history="1">
            <w:r w:rsidR="00BB0360" w:rsidRPr="00EC1430">
              <w:rPr>
                <w:rStyle w:val="Collegamentoipertestuale"/>
                <w:noProof/>
              </w:rPr>
              <w:t>UC16– Segnalare un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27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B3A444C" w14:textId="550EE3D2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1" w:history="1">
            <w:r w:rsidR="00BB0360" w:rsidRPr="00EC1430">
              <w:rPr>
                <w:rStyle w:val="Collegamentoipertestuale"/>
                <w:noProof/>
              </w:rPr>
              <w:t>UC17 – Eliminare un commento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55B0754" w14:textId="5A68DB13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2" w:history="1">
            <w:r w:rsidR="00BB0360" w:rsidRPr="00EC1430">
              <w:rPr>
                <w:rStyle w:val="Collegamentoipertestuale"/>
                <w:noProof/>
              </w:rPr>
              <w:t>UC17.1 – Annulla Segnalazione Commento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034F4C4" w14:textId="5D3130BB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3" w:history="1">
            <w:r w:rsidR="00BB0360" w:rsidRPr="00EC1430">
              <w:rPr>
                <w:rStyle w:val="Collegamentoipertestuale"/>
                <w:noProof/>
              </w:rPr>
              <w:t>UC18 – Annulla segnalazione utente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28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A9EAF1D" w14:textId="7F118FFD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4" w:history="1">
            <w:r w:rsidR="00BB0360" w:rsidRPr="00EC1430">
              <w:rPr>
                <w:rStyle w:val="Collegamentoipertestuale"/>
                <w:noProof/>
              </w:rPr>
              <w:t>UC19 – Eliminare un video segnalato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4B0AFF3" w14:textId="6204A5C2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5" w:history="1">
            <w:r w:rsidR="00BB0360" w:rsidRPr="00EC1430">
              <w:rPr>
                <w:rStyle w:val="Collegamentoipertestuale"/>
                <w:noProof/>
              </w:rPr>
              <w:t>UC19.1 – Annulla segnalazione video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_Toc89353455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29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095AB8EA" w14:textId="79A3E694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6" w:history="1">
            <w:r w:rsidR="00BB0360" w:rsidRPr="00EC1430">
              <w:rPr>
                <w:rStyle w:val="Collegamentoipertestuale"/>
                <w:noProof/>
                <w:lang w:val="en-US"/>
              </w:rPr>
              <w:t>UC20-Leggere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_Toc89353456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7874A3B4" w14:textId="3CB828A9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7" w:history="1">
            <w:r w:rsidR="00BB0360" w:rsidRPr="00EC1430">
              <w:rPr>
                <w:rStyle w:val="Collegamentoipertestuale"/>
                <w:noProof/>
                <w:lang w:val="en-US"/>
              </w:rPr>
              <w:t>UC21-Scrivere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_Toc89353457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2DB91A42" w14:textId="2DDB6FAD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8" w:history="1">
            <w:r w:rsidR="00BB0360" w:rsidRPr="00EC1430">
              <w:rPr>
                <w:rStyle w:val="Collegamentoipertestuale"/>
                <w:noProof/>
              </w:rPr>
              <w:t>UC22-Adempiere a una notifica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_Toc89353458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30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131137E" w14:textId="2BB4D11B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59" w:history="1">
            <w:r w:rsidR="00BB0360" w:rsidRPr="00EC1430">
              <w:rPr>
                <w:rStyle w:val="Collegamentoipertestuale"/>
                <w:noProof/>
                <w:lang w:val="en-US"/>
              </w:rPr>
              <w:t>UC23-Logout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_Toc89353459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2C5A77C" w14:textId="345D29AA" w:rsidR="00BB0360" w:rsidRDefault="00EF495E">
          <w:pPr>
            <w:pStyle w:val="Sommario4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0" w:history="1">
            <w:r w:rsidR="00BB0360" w:rsidRPr="00EC1430">
              <w:rPr>
                <w:rStyle w:val="Collegamentoipertestuale"/>
                <w:noProof/>
                <w:highlight w:val="yellow"/>
                <w:lang w:val="en-US"/>
              </w:rPr>
              <w:t>UC24-Visualizare un c</w:t>
            </w:r>
            <w:r w:rsidR="00BB0360" w:rsidRPr="00EC1430">
              <w:rPr>
                <w:rStyle w:val="Collegamentoipertestuale"/>
                <w:noProof/>
                <w:lang w:val="en-US"/>
              </w:rPr>
              <w:t>anale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_Toc89353460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3B70A4D" w14:textId="761E7785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1" w:history="1">
            <w:r w:rsidR="00BB0360" w:rsidRPr="00EC1430">
              <w:rPr>
                <w:rStyle w:val="Collegamentoipertestuale"/>
                <w:noProof/>
                <w:lang w:val="en-US"/>
              </w:rPr>
              <w:t>Object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_Toc89353461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1013060A" w14:textId="7B870203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2" w:history="1">
            <w:r w:rsidR="00BB0360" w:rsidRPr="00EC1430">
              <w:rPr>
                <w:rStyle w:val="Collegamentoipertestuale"/>
                <w:noProof/>
                <w:lang w:val="en-US"/>
              </w:rPr>
              <w:t>Dynamic Model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_Toc89353462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44DB6DD9" w14:textId="0EA2EAC7" w:rsidR="00BB0360" w:rsidRDefault="00EF495E">
          <w:pPr>
            <w:pStyle w:val="Sommario3"/>
            <w:tabs>
              <w:tab w:val="right" w:leader="dot" w:pos="9627"/>
            </w:tabs>
            <w:rPr>
              <w:rFonts w:cstheme="minorBidi"/>
              <w:noProof/>
              <w:sz w:val="24"/>
              <w:szCs w:val="24"/>
            </w:rPr>
          </w:pPr>
          <w:hyperlink w:anchor="_Toc89353463" w:history="1">
            <w:r w:rsidR="00BB0360" w:rsidRPr="00EC1430">
              <w:rPr>
                <w:rStyle w:val="Collegamentoipertestuale"/>
                <w:noProof/>
                <w:lang w:val="en-US"/>
              </w:rPr>
              <w:t>User Interface navigational paths and screen mock-ups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_Toc89353463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3111EADC" w14:textId="2BF5EF64" w:rsidR="00BB0360" w:rsidRDefault="00EF495E">
          <w:pPr>
            <w:pStyle w:val="Sommario1"/>
            <w:tabs>
              <w:tab w:val="right" w:leader="dot" w:pos="9627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89353464" w:history="1">
            <w:r w:rsidR="00BB0360" w:rsidRPr="00EC1430">
              <w:rPr>
                <w:rStyle w:val="Collegamentoipertestuale"/>
                <w:noProof/>
                <w:lang w:val="en-US"/>
              </w:rPr>
              <w:t>GLOSSARIO</w:t>
            </w:r>
            <w:r w:rsidR="00BB0360">
              <w:rPr>
                <w:noProof/>
                <w:webHidden/>
              </w:rPr>
              <w:tab/>
            </w:r>
            <w:r w:rsidR="00BB0360">
              <w:rPr>
                <w:noProof/>
                <w:webHidden/>
              </w:rPr>
              <w:fldChar w:fldCharType="begin"/>
            </w:r>
            <w:r w:rsidR="00BB0360">
              <w:rPr>
                <w:noProof/>
                <w:webHidden/>
              </w:rPr>
              <w:instrText xml:space="preserve"> PAGEREF _Toc89353464 \h </w:instrText>
            </w:r>
            <w:r w:rsidR="00BB0360">
              <w:rPr>
                <w:noProof/>
                <w:webHidden/>
              </w:rPr>
            </w:r>
            <w:r w:rsidR="00BB0360">
              <w:rPr>
                <w:noProof/>
                <w:webHidden/>
              </w:rPr>
              <w:fldChar w:fldCharType="separate"/>
            </w:r>
            <w:r w:rsidR="00BB0360">
              <w:rPr>
                <w:noProof/>
                <w:webHidden/>
              </w:rPr>
              <w:t>31</w:t>
            </w:r>
            <w:r w:rsidR="00BB0360">
              <w:rPr>
                <w:noProof/>
                <w:webHidden/>
              </w:rPr>
              <w:fldChar w:fldCharType="end"/>
            </w:r>
          </w:hyperlink>
        </w:p>
        <w:p w14:paraId="6CEA2F71" w14:textId="176BC946" w:rsidR="002E25FE" w:rsidRDefault="00585076">
          <w:r>
            <w:rPr>
              <w:rFonts w:cstheme="minorHAnsi"/>
              <w:i/>
              <w:iCs/>
              <w:sz w:val="24"/>
              <w:szCs w:val="24"/>
            </w:rPr>
            <w:lastRenderedPageBreak/>
            <w:fldChar w:fldCharType="end"/>
          </w:r>
        </w:p>
      </w:sdtContent>
    </w:sdt>
    <w:p w14:paraId="218ACAF4" w14:textId="77777777" w:rsidR="00B51734" w:rsidRDefault="00B51734">
      <w:pPr>
        <w:pStyle w:val="Didascalia1"/>
        <w:sectPr w:rsidR="00B51734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DE16E93" w14:textId="7AE7A8E8" w:rsidR="002E25FE" w:rsidRPr="004647C3" w:rsidRDefault="002E25FE" w:rsidP="002E25FE">
      <w:pPr>
        <w:pStyle w:val="Titolo1"/>
        <w:rPr>
          <w:lang w:val="en-US"/>
        </w:rPr>
      </w:pPr>
      <w:bookmarkStart w:id="0" w:name="_Toc88900447"/>
      <w:bookmarkStart w:id="1" w:name="_Toc88900473"/>
      <w:bookmarkStart w:id="2" w:name="_Toc89353370"/>
      <w:r w:rsidRPr="004647C3">
        <w:rPr>
          <w:lang w:val="en-US"/>
        </w:rPr>
        <w:lastRenderedPageBreak/>
        <w:t>INTRODUZIONE</w:t>
      </w:r>
      <w:bookmarkEnd w:id="0"/>
      <w:bookmarkEnd w:id="1"/>
      <w:bookmarkEnd w:id="2"/>
      <w:r w:rsidRPr="004647C3">
        <w:rPr>
          <w:lang w:val="en-US"/>
        </w:rPr>
        <w:t xml:space="preserve"> </w:t>
      </w:r>
    </w:p>
    <w:p w14:paraId="75880A48" w14:textId="2A8425F9" w:rsidR="006E76A1" w:rsidRPr="004647C3" w:rsidRDefault="006E76A1" w:rsidP="006E76A1">
      <w:pPr>
        <w:pStyle w:val="Titolo2"/>
        <w:rPr>
          <w:lang w:val="en-US"/>
        </w:rPr>
      </w:pPr>
      <w:bookmarkStart w:id="3" w:name="_Toc89353371"/>
      <w:r w:rsidRPr="004647C3">
        <w:rPr>
          <w:lang w:val="en-US"/>
        </w:rPr>
        <w:t>Purpose of the system</w:t>
      </w:r>
      <w:bookmarkEnd w:id="3"/>
    </w:p>
    <w:p w14:paraId="2AB17F6D" w14:textId="27770AC0" w:rsidR="006E76A1" w:rsidRPr="004647C3" w:rsidRDefault="006E76A1" w:rsidP="006E76A1">
      <w:pPr>
        <w:pStyle w:val="Titolo2"/>
        <w:rPr>
          <w:lang w:val="en-US"/>
        </w:rPr>
      </w:pPr>
      <w:bookmarkStart w:id="4" w:name="_Toc89353372"/>
      <w:r w:rsidRPr="004647C3">
        <w:rPr>
          <w:lang w:val="en-US"/>
        </w:rPr>
        <w:t>Scope of the system</w:t>
      </w:r>
      <w:bookmarkEnd w:id="4"/>
    </w:p>
    <w:p w14:paraId="26184C2D" w14:textId="701BF089" w:rsidR="006E76A1" w:rsidRPr="006E76A1" w:rsidRDefault="006E76A1" w:rsidP="006E76A1">
      <w:pPr>
        <w:pStyle w:val="Titolo2"/>
      </w:pPr>
      <w:bookmarkStart w:id="5" w:name="_Toc89353373"/>
      <w:r>
        <w:t>Oggetti e criteri di successo del progetto</w:t>
      </w:r>
      <w:bookmarkEnd w:id="5"/>
      <w:r>
        <w:t xml:space="preserve"> </w:t>
      </w:r>
    </w:p>
    <w:p w14:paraId="605A796E" w14:textId="1AD2B584" w:rsidR="006E76A1" w:rsidRDefault="006E76A1" w:rsidP="006E76A1">
      <w:pPr>
        <w:pStyle w:val="Titolo2"/>
      </w:pPr>
      <w:bookmarkStart w:id="6" w:name="_Toc89353374"/>
      <w:r>
        <w:t>Definizioni, acronimi e abbreviazioni</w:t>
      </w:r>
      <w:bookmarkEnd w:id="6"/>
      <w:r>
        <w:t xml:space="preserve"> </w:t>
      </w:r>
    </w:p>
    <w:p w14:paraId="0B9B2BF2" w14:textId="4A3EAC71" w:rsidR="006E76A1" w:rsidRDefault="006E76A1" w:rsidP="006E76A1">
      <w:pPr>
        <w:pStyle w:val="Titolo2"/>
      </w:pPr>
      <w:bookmarkStart w:id="7" w:name="_Toc89353375"/>
      <w:r>
        <w:t>Riferimenti</w:t>
      </w:r>
      <w:bookmarkEnd w:id="7"/>
      <w:r>
        <w:t xml:space="preserve"> </w:t>
      </w:r>
    </w:p>
    <w:p w14:paraId="616A3D3F" w14:textId="75E06FBA" w:rsidR="006E76A1" w:rsidRPr="006E76A1" w:rsidRDefault="006E76A1" w:rsidP="006E76A1">
      <w:pPr>
        <w:pStyle w:val="Titolo2"/>
      </w:pPr>
      <w:bookmarkStart w:id="8" w:name="_Toc89353376"/>
      <w:proofErr w:type="spellStart"/>
      <w:r>
        <w:t>Overview</w:t>
      </w:r>
      <w:bookmarkEnd w:id="8"/>
      <w:proofErr w:type="spellEnd"/>
    </w:p>
    <w:p w14:paraId="1594AE4A" w14:textId="69064F1C" w:rsidR="002E25FE" w:rsidRDefault="002E25FE" w:rsidP="002E25FE">
      <w:pPr>
        <w:pStyle w:val="Titolo1"/>
      </w:pPr>
      <w:bookmarkStart w:id="9" w:name="_Toc88900448"/>
      <w:bookmarkStart w:id="10" w:name="_Toc88900474"/>
      <w:bookmarkStart w:id="11" w:name="_Toc89353377"/>
      <w:r>
        <w:t>SISTEMA CORRENTE</w:t>
      </w:r>
      <w:bookmarkEnd w:id="9"/>
      <w:bookmarkEnd w:id="10"/>
      <w:bookmarkEnd w:id="11"/>
      <w:r>
        <w:t xml:space="preserve"> </w:t>
      </w:r>
    </w:p>
    <w:p w14:paraId="03EF1D23" w14:textId="604670E0" w:rsidR="002E25FE" w:rsidRDefault="002E25FE" w:rsidP="002E25FE">
      <w:pPr>
        <w:pStyle w:val="Titolo1"/>
      </w:pPr>
      <w:bookmarkStart w:id="12" w:name="_Toc88900449"/>
      <w:bookmarkStart w:id="13" w:name="_Toc88900475"/>
      <w:bookmarkStart w:id="14" w:name="_Toc89353378"/>
      <w:r>
        <w:t>SISTEMA PROPOSTO</w:t>
      </w:r>
      <w:bookmarkEnd w:id="12"/>
      <w:bookmarkEnd w:id="13"/>
      <w:bookmarkEnd w:id="14"/>
      <w:r>
        <w:t xml:space="preserve"> </w:t>
      </w:r>
    </w:p>
    <w:p w14:paraId="073D6970" w14:textId="08DFE6FD" w:rsidR="002E25FE" w:rsidRDefault="002E25FE" w:rsidP="00A24189">
      <w:pPr>
        <w:pStyle w:val="Titolo2"/>
      </w:pPr>
      <w:bookmarkStart w:id="15" w:name="_Toc88900450"/>
      <w:bookmarkStart w:id="16" w:name="_Toc88900476"/>
      <w:bookmarkStart w:id="17" w:name="_Toc89353379"/>
      <w:r>
        <w:t>OVERVIEW</w:t>
      </w:r>
      <w:bookmarkEnd w:id="15"/>
      <w:bookmarkEnd w:id="16"/>
      <w:bookmarkEnd w:id="17"/>
    </w:p>
    <w:p w14:paraId="5A02971F" w14:textId="4A62F75C" w:rsidR="002E25FE" w:rsidRDefault="002E25FE" w:rsidP="00A24189">
      <w:pPr>
        <w:pStyle w:val="Titolo2"/>
      </w:pPr>
      <w:bookmarkStart w:id="18" w:name="_Toc88900451"/>
      <w:bookmarkStart w:id="19" w:name="_Toc88900477"/>
      <w:bookmarkStart w:id="20" w:name="_Toc89353380"/>
      <w:r>
        <w:t>REQUISITI FUNZIONALI</w:t>
      </w:r>
      <w:bookmarkEnd w:id="18"/>
      <w:bookmarkEnd w:id="19"/>
      <w:bookmarkEnd w:id="20"/>
      <w:r>
        <w:t xml:space="preserve"> </w:t>
      </w:r>
    </w:p>
    <w:p w14:paraId="2A1335DB" w14:textId="77777777" w:rsidR="002972EB" w:rsidRDefault="002972EB" w:rsidP="002972EB">
      <w:pPr>
        <w:pStyle w:val="Titolo3"/>
      </w:pPr>
      <w:bookmarkStart w:id="21" w:name="_Toc87018525"/>
      <w:bookmarkStart w:id="22" w:name="_Toc89353381"/>
      <w:r>
        <w:t>RF1 – Registrazione</w:t>
      </w:r>
      <w:bookmarkEnd w:id="21"/>
      <w:bookmarkEnd w:id="22"/>
    </w:p>
    <w:p w14:paraId="3E05E834" w14:textId="77777777" w:rsidR="002972EB" w:rsidRPr="00F728DD" w:rsidRDefault="002972EB" w:rsidP="002972EB">
      <w:r>
        <w:t xml:space="preserve">Il sistema deve permettere la registrazione ai visitatori.  </w:t>
      </w:r>
    </w:p>
    <w:p w14:paraId="03A9DDF9" w14:textId="77777777" w:rsidR="002972EB" w:rsidRDefault="002972EB" w:rsidP="002972EB">
      <w:pPr>
        <w:pStyle w:val="Titolo3"/>
      </w:pPr>
      <w:bookmarkStart w:id="23" w:name="_Toc87018526"/>
      <w:bookmarkStart w:id="24" w:name="_Toc89353382"/>
      <w:r>
        <w:t>RF2 – Visualizzazione Home</w:t>
      </w:r>
      <w:bookmarkEnd w:id="23"/>
      <w:bookmarkEnd w:id="24"/>
    </w:p>
    <w:p w14:paraId="26B54D16" w14:textId="77777777" w:rsidR="002972EB" w:rsidRPr="00F728DD" w:rsidRDefault="002972EB" w:rsidP="002972EB">
      <w:r>
        <w:t xml:space="preserve">Il sistema deve permettere la visualizzazione della home ai visitatori. </w:t>
      </w:r>
    </w:p>
    <w:p w14:paraId="145AFE3E" w14:textId="77777777" w:rsidR="002972EB" w:rsidRDefault="002972EB" w:rsidP="002972EB">
      <w:pPr>
        <w:pStyle w:val="Titolo3"/>
      </w:pPr>
      <w:bookmarkStart w:id="25" w:name="_Toc87018527"/>
      <w:bookmarkStart w:id="26" w:name="_Toc89353383"/>
      <w:r>
        <w:lastRenderedPageBreak/>
        <w:t>RF3 – Valutare video</w:t>
      </w:r>
      <w:bookmarkEnd w:id="25"/>
      <w:bookmarkEnd w:id="26"/>
    </w:p>
    <w:p w14:paraId="01D83B50" w14:textId="77777777" w:rsidR="002972EB" w:rsidRPr="00F728DD" w:rsidRDefault="002972EB" w:rsidP="002972EB">
      <w:r>
        <w:t xml:space="preserve">Il visitatore può lascare un </w:t>
      </w:r>
      <w:proofErr w:type="spellStart"/>
      <w:r>
        <w:t>like</w:t>
      </w:r>
      <w:proofErr w:type="spellEnd"/>
      <w:r>
        <w:t xml:space="preserve"> o </w:t>
      </w:r>
      <w:proofErr w:type="spellStart"/>
      <w:r>
        <w:t>dislike</w:t>
      </w:r>
      <w:proofErr w:type="spellEnd"/>
      <w:r>
        <w:t xml:space="preserve"> a video caricati da altri utenti registrati. </w:t>
      </w:r>
    </w:p>
    <w:p w14:paraId="5F6814AC" w14:textId="77777777" w:rsidR="002972EB" w:rsidRDefault="002972EB" w:rsidP="002972EB">
      <w:pPr>
        <w:pStyle w:val="Titolo3"/>
      </w:pPr>
      <w:bookmarkStart w:id="27" w:name="_Toc87018528"/>
      <w:bookmarkStart w:id="28" w:name="_Toc89353384"/>
      <w:r>
        <w:t>RF4 – Visualizzare video</w:t>
      </w:r>
      <w:bookmarkEnd w:id="27"/>
      <w:bookmarkEnd w:id="28"/>
    </w:p>
    <w:p w14:paraId="36EDF58F" w14:textId="77777777" w:rsidR="002972EB" w:rsidRPr="00225E75" w:rsidRDefault="002972EB" w:rsidP="002972EB">
      <w:r>
        <w:t>Il sistema deve permettere la riproduzione dei video.</w:t>
      </w:r>
    </w:p>
    <w:p w14:paraId="61F24F15" w14:textId="77777777" w:rsidR="002972EB" w:rsidRDefault="002972EB" w:rsidP="002972EB">
      <w:pPr>
        <w:pStyle w:val="Titolo3"/>
      </w:pPr>
      <w:bookmarkStart w:id="29" w:name="_Toc87018529"/>
      <w:bookmarkStart w:id="30" w:name="_Toc89353385"/>
      <w:r>
        <w:t>RF5 – Login</w:t>
      </w:r>
      <w:bookmarkEnd w:id="29"/>
      <w:bookmarkEnd w:id="30"/>
    </w:p>
    <w:p w14:paraId="27D0B431" w14:textId="77777777" w:rsidR="002972EB" w:rsidRPr="00225E75" w:rsidRDefault="002972EB" w:rsidP="002972EB">
      <w:r>
        <w:t xml:space="preserve">Un utente registrato deve avere la possibilità di accedere al sistema. </w:t>
      </w:r>
    </w:p>
    <w:p w14:paraId="0C9D944B" w14:textId="77777777" w:rsidR="002972EB" w:rsidRDefault="002972EB" w:rsidP="002972EB">
      <w:pPr>
        <w:pStyle w:val="Titolo3"/>
      </w:pPr>
      <w:bookmarkStart w:id="31" w:name="_Toc87018530"/>
      <w:bookmarkStart w:id="32" w:name="_Toc89353386"/>
      <w:r>
        <w:t>RF6 – Creazione canale</w:t>
      </w:r>
      <w:bookmarkEnd w:id="31"/>
      <w:bookmarkEnd w:id="32"/>
    </w:p>
    <w:p w14:paraId="144EC895" w14:textId="77777777" w:rsidR="002972EB" w:rsidRPr="00225E75" w:rsidRDefault="002972EB" w:rsidP="002972EB">
      <w:r>
        <w:t xml:space="preserve">Un utente registrato deve avere la possibilità di creare un proprio canale, dove poter caricare video. </w:t>
      </w:r>
    </w:p>
    <w:p w14:paraId="2D71AC9C" w14:textId="77777777" w:rsidR="002972EB" w:rsidRDefault="002972EB" w:rsidP="002972EB">
      <w:pPr>
        <w:pStyle w:val="Titolo3"/>
      </w:pPr>
      <w:bookmarkStart w:id="33" w:name="_Toc87018531"/>
      <w:bookmarkStart w:id="34" w:name="_Toc89353387"/>
      <w:r>
        <w:t>RF7 – Modificare canale</w:t>
      </w:r>
      <w:bookmarkEnd w:id="33"/>
      <w:bookmarkEnd w:id="34"/>
    </w:p>
    <w:p w14:paraId="7CF7A426" w14:textId="77777777" w:rsidR="002972EB" w:rsidRPr="00225E75" w:rsidRDefault="002972EB" w:rsidP="002972EB">
      <w:r>
        <w:t>Un utente registrato deve avere la possibilità di modificare il proprio canale.</w:t>
      </w:r>
    </w:p>
    <w:p w14:paraId="436150F2" w14:textId="77777777" w:rsidR="002972EB" w:rsidRDefault="002972EB" w:rsidP="002972EB">
      <w:pPr>
        <w:pStyle w:val="Titolo3"/>
      </w:pPr>
      <w:bookmarkStart w:id="35" w:name="_Toc87018532"/>
      <w:bookmarkStart w:id="36" w:name="_Toc89353388"/>
      <w:r>
        <w:t>RF8 – Eliminare video</w:t>
      </w:r>
      <w:bookmarkEnd w:id="35"/>
      <w:bookmarkEnd w:id="36"/>
    </w:p>
    <w:p w14:paraId="076B3998" w14:textId="77777777" w:rsidR="002972EB" w:rsidRPr="00225E75" w:rsidRDefault="002972EB" w:rsidP="002972EB">
      <w:r>
        <w:t>Un utente registrato deve avere la possibilità di eliminare un video dal proprio canale.</w:t>
      </w:r>
    </w:p>
    <w:p w14:paraId="378D425A" w14:textId="77777777" w:rsidR="002972EB" w:rsidRDefault="002972EB" w:rsidP="002972EB">
      <w:pPr>
        <w:pStyle w:val="Titolo3"/>
      </w:pPr>
      <w:bookmarkStart w:id="37" w:name="_Toc87018533"/>
      <w:bookmarkStart w:id="38" w:name="_Toc89353389"/>
      <w:r>
        <w:t>RF9 – Eliminare canale</w:t>
      </w:r>
      <w:bookmarkEnd w:id="37"/>
      <w:bookmarkEnd w:id="38"/>
    </w:p>
    <w:p w14:paraId="41375122" w14:textId="77777777" w:rsidR="002972EB" w:rsidRPr="00225E75" w:rsidRDefault="002972EB" w:rsidP="002972EB">
      <w:r>
        <w:t>Un utente registrato deve avere la possibilità di eliminare il proprio canale.</w:t>
      </w:r>
    </w:p>
    <w:p w14:paraId="02306869" w14:textId="77777777" w:rsidR="002972EB" w:rsidRDefault="002972EB" w:rsidP="002972EB">
      <w:pPr>
        <w:pStyle w:val="Titolo3"/>
      </w:pPr>
      <w:bookmarkStart w:id="39" w:name="_Toc87018534"/>
      <w:bookmarkStart w:id="40" w:name="_Toc89353390"/>
      <w:r>
        <w:t>RF10 – Commentare video</w:t>
      </w:r>
      <w:bookmarkEnd w:id="39"/>
      <w:bookmarkEnd w:id="40"/>
    </w:p>
    <w:p w14:paraId="16223C92" w14:textId="77777777" w:rsidR="002972EB" w:rsidRPr="00225E75" w:rsidRDefault="002972EB" w:rsidP="002972EB">
      <w:r>
        <w:t xml:space="preserve">Un utente registrato deve avere la possibilità di commentare un video. </w:t>
      </w:r>
    </w:p>
    <w:p w14:paraId="3A7A57E7" w14:textId="77777777" w:rsidR="002972EB" w:rsidRDefault="002972EB" w:rsidP="002972EB">
      <w:pPr>
        <w:pStyle w:val="Titolo3"/>
      </w:pPr>
      <w:bookmarkStart w:id="41" w:name="_Toc87018535"/>
      <w:bookmarkStart w:id="42" w:name="_Toc89353391"/>
      <w:r>
        <w:t>RF11 – Rispondere ai commenti</w:t>
      </w:r>
      <w:bookmarkEnd w:id="41"/>
      <w:bookmarkEnd w:id="42"/>
    </w:p>
    <w:p w14:paraId="028AFF81" w14:textId="77777777" w:rsidR="002972EB" w:rsidRPr="00225E75" w:rsidRDefault="002972EB" w:rsidP="002972EB">
      <w:r>
        <w:lastRenderedPageBreak/>
        <w:t xml:space="preserve">Un utente registrato che ha caricato un video deve avere la possibilità di rispondere ai commenti del proprio video. </w:t>
      </w:r>
    </w:p>
    <w:p w14:paraId="2978AF63" w14:textId="77777777" w:rsidR="002972EB" w:rsidRDefault="002972EB" w:rsidP="002972EB">
      <w:pPr>
        <w:pStyle w:val="Titolo3"/>
      </w:pPr>
      <w:bookmarkStart w:id="43" w:name="_Toc87018536"/>
      <w:bookmarkStart w:id="44" w:name="_Toc89353392"/>
      <w:r>
        <w:t>RF12 – Segnalare canale</w:t>
      </w:r>
      <w:bookmarkEnd w:id="43"/>
      <w:bookmarkEnd w:id="44"/>
    </w:p>
    <w:p w14:paraId="15ED334D" w14:textId="77777777" w:rsidR="002972EB" w:rsidRPr="00225E75" w:rsidRDefault="002972EB" w:rsidP="002972EB">
      <w:r>
        <w:t xml:space="preserve">Un utente registrato deve avere la possibilità di segnalare un altro utente. </w:t>
      </w:r>
    </w:p>
    <w:p w14:paraId="47D5BC48" w14:textId="77777777" w:rsidR="002972EB" w:rsidRDefault="002972EB" w:rsidP="002972EB">
      <w:pPr>
        <w:pStyle w:val="Titolo3"/>
      </w:pPr>
      <w:bookmarkStart w:id="45" w:name="_Toc87018537"/>
      <w:bookmarkStart w:id="46" w:name="_Toc89353393"/>
      <w:r>
        <w:t>RF13 – Segnalare video</w:t>
      </w:r>
      <w:bookmarkEnd w:id="45"/>
      <w:bookmarkEnd w:id="46"/>
    </w:p>
    <w:p w14:paraId="6DA4EF8B" w14:textId="77777777" w:rsidR="002972EB" w:rsidRPr="007F493B" w:rsidRDefault="002972EB" w:rsidP="002972EB">
      <w:r>
        <w:t xml:space="preserve">Un utente registrato deve avere la possibilità di segnalare un altro utente. </w:t>
      </w:r>
    </w:p>
    <w:p w14:paraId="6B869C15" w14:textId="77777777" w:rsidR="002972EB" w:rsidRDefault="002972EB" w:rsidP="002972EB">
      <w:pPr>
        <w:pStyle w:val="Titolo3"/>
      </w:pPr>
      <w:bookmarkStart w:id="47" w:name="_Toc87018538"/>
      <w:bookmarkStart w:id="48" w:name="_Toc89353394"/>
      <w:r>
        <w:t>RF14 – Segnalare comento</w:t>
      </w:r>
      <w:bookmarkEnd w:id="47"/>
      <w:bookmarkEnd w:id="48"/>
    </w:p>
    <w:p w14:paraId="05484271" w14:textId="2E880F16" w:rsidR="002972EB" w:rsidRPr="007F493B" w:rsidRDefault="002972EB" w:rsidP="002972EB">
      <w:r>
        <w:t xml:space="preserve">Un utente registrato deve avere la possibilità di segnalare un commento.  </w:t>
      </w:r>
    </w:p>
    <w:p w14:paraId="4029AA8A" w14:textId="77777777" w:rsidR="002972EB" w:rsidRDefault="002972EB" w:rsidP="002972EB">
      <w:pPr>
        <w:pStyle w:val="Titolo3"/>
      </w:pPr>
      <w:bookmarkStart w:id="49" w:name="_Toc87018539"/>
      <w:bookmarkStart w:id="50" w:name="_Toc89353395"/>
      <w:r>
        <w:t>RF15 – Eliminare video segnalato</w:t>
      </w:r>
      <w:bookmarkEnd w:id="49"/>
      <w:bookmarkEnd w:id="50"/>
      <w:r>
        <w:t xml:space="preserve"> </w:t>
      </w:r>
    </w:p>
    <w:p w14:paraId="19804089" w14:textId="77777777" w:rsidR="002972EB" w:rsidRPr="007F493B" w:rsidRDefault="002972EB" w:rsidP="002972EB">
      <w:r>
        <w:t xml:space="preserve">Un gestore dei video deve avere la possibilità di eliminare un video segnalato. </w:t>
      </w:r>
    </w:p>
    <w:p w14:paraId="6838776C" w14:textId="77777777" w:rsidR="002972EB" w:rsidRDefault="002972EB" w:rsidP="002972EB">
      <w:pPr>
        <w:pStyle w:val="Titolo3"/>
      </w:pPr>
      <w:bookmarkStart w:id="51" w:name="_Toc87018540"/>
      <w:bookmarkStart w:id="52" w:name="_Toc89353396"/>
      <w:r>
        <w:t>RF16 – Eliminare commento segnalato</w:t>
      </w:r>
      <w:bookmarkEnd w:id="51"/>
      <w:bookmarkEnd w:id="52"/>
      <w:r>
        <w:t xml:space="preserve"> </w:t>
      </w:r>
    </w:p>
    <w:p w14:paraId="594A5827" w14:textId="77777777" w:rsidR="002972EB" w:rsidRPr="007F493B" w:rsidRDefault="002972EB" w:rsidP="002972EB">
      <w:r>
        <w:t xml:space="preserve">Un gestore dei commenti deve avere la possibilità di eliminare un commento segnalato. </w:t>
      </w:r>
    </w:p>
    <w:p w14:paraId="1424BBEB" w14:textId="77777777" w:rsidR="002972EB" w:rsidRDefault="002972EB" w:rsidP="002972EB">
      <w:pPr>
        <w:pStyle w:val="Titolo3"/>
      </w:pPr>
      <w:bookmarkStart w:id="53" w:name="_Toc87018541"/>
      <w:bookmarkStart w:id="54" w:name="_Toc89353397"/>
      <w:r>
        <w:t>RF17 – Eliminare utente</w:t>
      </w:r>
      <w:bookmarkEnd w:id="53"/>
      <w:bookmarkEnd w:id="54"/>
    </w:p>
    <w:p w14:paraId="6049E17D" w14:textId="77777777" w:rsidR="002972EB" w:rsidRDefault="002972EB" w:rsidP="002972EB">
      <w:r>
        <w:t xml:space="preserve">Un gestore degli utenti deve avere la possibilità di eliminare un utente. </w:t>
      </w:r>
    </w:p>
    <w:p w14:paraId="0D5C5E51" w14:textId="77777777" w:rsidR="002972EB" w:rsidRDefault="002972EB" w:rsidP="002972EB">
      <w:pPr>
        <w:pStyle w:val="Titolo3"/>
      </w:pPr>
      <w:bookmarkStart w:id="55" w:name="_Toc87018542"/>
      <w:bookmarkStart w:id="56" w:name="_Toc89353398"/>
      <w:r>
        <w:t>RF18 – Recupero password</w:t>
      </w:r>
      <w:bookmarkEnd w:id="55"/>
      <w:bookmarkEnd w:id="56"/>
    </w:p>
    <w:p w14:paraId="2B9AFE1A" w14:textId="77777777" w:rsidR="002972EB" w:rsidRPr="007F493B" w:rsidRDefault="002972EB" w:rsidP="002972EB">
      <w:r>
        <w:t xml:space="preserve">Il sistema deve impedire il recupero della password. </w:t>
      </w:r>
    </w:p>
    <w:p w14:paraId="7412F985" w14:textId="77777777" w:rsidR="002972EB" w:rsidRDefault="002972EB" w:rsidP="002972EB">
      <w:pPr>
        <w:pStyle w:val="Titolo3"/>
      </w:pPr>
      <w:bookmarkStart w:id="57" w:name="_Toc87018543"/>
      <w:bookmarkStart w:id="58" w:name="_Toc89353399"/>
      <w:r>
        <w:t>RF19 – Reimposta password</w:t>
      </w:r>
      <w:bookmarkEnd w:id="57"/>
      <w:bookmarkEnd w:id="58"/>
    </w:p>
    <w:p w14:paraId="16FB4780" w14:textId="77777777" w:rsidR="002972EB" w:rsidRDefault="002972EB" w:rsidP="002972EB">
      <w:r>
        <w:lastRenderedPageBreak/>
        <w:t xml:space="preserve">Il sistema deve permettere la reimpostazione della password.  </w:t>
      </w:r>
    </w:p>
    <w:p w14:paraId="40F2A76E" w14:textId="77777777" w:rsidR="002972EB" w:rsidRPr="00CB3880" w:rsidRDefault="002972EB" w:rsidP="002972EB">
      <w:pPr>
        <w:pStyle w:val="Titolo3"/>
      </w:pPr>
      <w:bookmarkStart w:id="59" w:name="_Toc87018544"/>
      <w:bookmarkStart w:id="60" w:name="_Toc89353400"/>
      <w:r w:rsidRPr="00CB3880">
        <w:t>RF</w:t>
      </w:r>
      <w:r>
        <w:t>20</w:t>
      </w:r>
      <w:r w:rsidRPr="00CB3880">
        <w:t xml:space="preserve"> – Filtro catalogo video</w:t>
      </w:r>
      <w:bookmarkEnd w:id="59"/>
      <w:bookmarkEnd w:id="60"/>
    </w:p>
    <w:p w14:paraId="380E0E10" w14:textId="77777777" w:rsidR="002972EB" w:rsidRPr="007F493B" w:rsidRDefault="002972EB" w:rsidP="002972EB">
      <w:r w:rsidRPr="00CB3880">
        <w:t xml:space="preserve">Il sistema </w:t>
      </w:r>
      <w:r>
        <w:t xml:space="preserve">deve avere un filtro che gestisce la visualizzazione del catalogo video. </w:t>
      </w:r>
    </w:p>
    <w:p w14:paraId="0E3E5342" w14:textId="77777777" w:rsidR="002972EB" w:rsidRDefault="002972EB" w:rsidP="002972EB">
      <w:pPr>
        <w:pStyle w:val="Titolo3"/>
        <w:rPr>
          <w:highlight w:val="yellow"/>
        </w:rPr>
      </w:pPr>
      <w:bookmarkStart w:id="61" w:name="_Toc87018545"/>
      <w:bookmarkStart w:id="62" w:name="_Toc89353401"/>
      <w:r w:rsidRPr="006F5F71">
        <w:rPr>
          <w:highlight w:val="yellow"/>
        </w:rPr>
        <w:t>RF2</w:t>
      </w:r>
      <w:r>
        <w:rPr>
          <w:highlight w:val="yellow"/>
        </w:rPr>
        <w:t>1</w:t>
      </w:r>
      <w:r w:rsidRPr="006F5F71">
        <w:rPr>
          <w:highlight w:val="yellow"/>
        </w:rPr>
        <w:t xml:space="preserve"> – Gestione video</w:t>
      </w:r>
      <w:bookmarkEnd w:id="61"/>
      <w:bookmarkEnd w:id="62"/>
    </w:p>
    <w:p w14:paraId="080CBD7B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video.</w:t>
      </w:r>
    </w:p>
    <w:p w14:paraId="6BCDDB7E" w14:textId="77777777" w:rsidR="002972EB" w:rsidRDefault="002972EB" w:rsidP="002972EB">
      <w:pPr>
        <w:pStyle w:val="Titolo3"/>
        <w:rPr>
          <w:highlight w:val="yellow"/>
        </w:rPr>
      </w:pPr>
      <w:bookmarkStart w:id="63" w:name="_Toc87018546"/>
      <w:bookmarkStart w:id="64" w:name="_Toc89353402"/>
      <w:r w:rsidRPr="006F5F71">
        <w:rPr>
          <w:highlight w:val="yellow"/>
        </w:rPr>
        <w:t>RF2</w:t>
      </w:r>
      <w:r>
        <w:rPr>
          <w:highlight w:val="yellow"/>
        </w:rPr>
        <w:t>2</w:t>
      </w:r>
      <w:r w:rsidRPr="006F5F71">
        <w:rPr>
          <w:highlight w:val="yellow"/>
        </w:rPr>
        <w:t xml:space="preserve"> – Gestione commenti</w:t>
      </w:r>
      <w:bookmarkEnd w:id="63"/>
      <w:bookmarkEnd w:id="64"/>
    </w:p>
    <w:p w14:paraId="536A595F" w14:textId="77777777" w:rsidR="002972EB" w:rsidRPr="007F493B" w:rsidRDefault="002972EB" w:rsidP="002972EB">
      <w:pPr>
        <w:rPr>
          <w:highlight w:val="yellow"/>
        </w:rPr>
      </w:pPr>
      <w:r>
        <w:rPr>
          <w:highlight w:val="yellow"/>
        </w:rPr>
        <w:t>Il sistema deve prevedere una figura per la gestione dei commenti.</w:t>
      </w:r>
    </w:p>
    <w:p w14:paraId="31F3813B" w14:textId="77777777" w:rsidR="002972EB" w:rsidRDefault="002972EB" w:rsidP="002972EB">
      <w:pPr>
        <w:pStyle w:val="Titolo3"/>
      </w:pPr>
      <w:bookmarkStart w:id="65" w:name="_Toc87018547"/>
      <w:bookmarkStart w:id="66" w:name="_Toc89353403"/>
      <w:r w:rsidRPr="006F5F71">
        <w:rPr>
          <w:highlight w:val="yellow"/>
        </w:rPr>
        <w:t>RF2</w:t>
      </w:r>
      <w:r>
        <w:rPr>
          <w:highlight w:val="yellow"/>
        </w:rPr>
        <w:t>3</w:t>
      </w:r>
      <w:r w:rsidRPr="006F5F71">
        <w:rPr>
          <w:highlight w:val="yellow"/>
        </w:rPr>
        <w:t xml:space="preserve"> – Gestione utenti</w:t>
      </w:r>
      <w:bookmarkEnd w:id="65"/>
      <w:bookmarkEnd w:id="66"/>
    </w:p>
    <w:p w14:paraId="74E32DDA" w14:textId="34B79204" w:rsidR="002972EB" w:rsidRPr="002972EB" w:rsidRDefault="002972EB" w:rsidP="002972EB">
      <w:pPr>
        <w:rPr>
          <w:highlight w:val="yellow"/>
        </w:rPr>
      </w:pPr>
      <w:r>
        <w:rPr>
          <w:highlight w:val="yellow"/>
        </w:rPr>
        <w:t xml:space="preserve">Il sistema deve prevedere una figura per la gestione degli utenti. </w:t>
      </w:r>
    </w:p>
    <w:p w14:paraId="03AF4AD0" w14:textId="0D8D7318" w:rsidR="00A24189" w:rsidRDefault="002E25FE" w:rsidP="00A24189">
      <w:pPr>
        <w:pStyle w:val="Titolo2"/>
      </w:pPr>
      <w:bookmarkStart w:id="67" w:name="_Toc88900452"/>
      <w:bookmarkStart w:id="68" w:name="_Toc88900478"/>
      <w:bookmarkStart w:id="69" w:name="_Toc89353404"/>
      <w:r>
        <w:t>REQUISTI NON FUNZIOANLI</w:t>
      </w:r>
      <w:bookmarkEnd w:id="67"/>
      <w:bookmarkEnd w:id="68"/>
      <w:bookmarkEnd w:id="69"/>
    </w:p>
    <w:p w14:paraId="2FCCD86F" w14:textId="77777777" w:rsidR="002972EB" w:rsidRDefault="002972EB" w:rsidP="002972EB">
      <w:pPr>
        <w:pStyle w:val="Titolo3"/>
      </w:pPr>
      <w:bookmarkStart w:id="70" w:name="_Toc87018549"/>
      <w:bookmarkStart w:id="71" w:name="_Toc89353405"/>
      <w:r>
        <w:t>Usabilità</w:t>
      </w:r>
      <w:bookmarkEnd w:id="70"/>
      <w:bookmarkEnd w:id="71"/>
    </w:p>
    <w:p w14:paraId="6097D91D" w14:textId="77777777" w:rsidR="002972EB" w:rsidRDefault="002972EB" w:rsidP="002972EB">
      <w:pPr>
        <w:pStyle w:val="Titolo4"/>
      </w:pPr>
      <w:bookmarkStart w:id="72" w:name="_Toc87018550"/>
      <w:bookmarkStart w:id="73" w:name="_Toc89353406"/>
      <w:r w:rsidRPr="00D8448B">
        <w:t xml:space="preserve">RNF1 – </w:t>
      </w:r>
      <w:r>
        <w:t>Menu contestuale</w:t>
      </w:r>
      <w:bookmarkEnd w:id="72"/>
      <w:bookmarkEnd w:id="73"/>
    </w:p>
    <w:p w14:paraId="3C710F9E" w14:textId="77777777" w:rsidR="002972EB" w:rsidRPr="000B17F3" w:rsidRDefault="002972EB" w:rsidP="002972EB">
      <w:r>
        <w:t xml:space="preserve">Il sistema deve mostrare un menu contestuale. </w:t>
      </w:r>
    </w:p>
    <w:p w14:paraId="5870F152" w14:textId="77777777" w:rsidR="002972EB" w:rsidRDefault="002972EB" w:rsidP="002972EB">
      <w:pPr>
        <w:pStyle w:val="Titolo4"/>
      </w:pPr>
      <w:bookmarkStart w:id="74" w:name="_Toc87018551"/>
      <w:bookmarkStart w:id="75" w:name="_Toc89353407"/>
      <w:r w:rsidRPr="002C615D">
        <w:t xml:space="preserve">RNF2 – </w:t>
      </w:r>
      <w:r>
        <w:t>Inserimento i</w:t>
      </w:r>
      <w:r w:rsidRPr="002C615D">
        <w:t>nput non valido</w:t>
      </w:r>
      <w:bookmarkEnd w:id="74"/>
      <w:bookmarkEnd w:id="75"/>
    </w:p>
    <w:p w14:paraId="7FE6B738" w14:textId="77777777" w:rsidR="002972EB" w:rsidRPr="00CB3880" w:rsidRDefault="002972EB" w:rsidP="002972EB">
      <w:r>
        <w:t xml:space="preserve">Il sistema deve impedire all’utente di inserire input che non rispettano le condizioni. </w:t>
      </w:r>
    </w:p>
    <w:p w14:paraId="510FD6C7" w14:textId="77777777" w:rsidR="002972EB" w:rsidRDefault="002972EB" w:rsidP="002972EB">
      <w:pPr>
        <w:pStyle w:val="Titolo3"/>
      </w:pPr>
      <w:bookmarkStart w:id="76" w:name="_Toc87018552"/>
      <w:bookmarkStart w:id="77" w:name="_Toc89353408"/>
      <w:r>
        <w:t>Affidabilità</w:t>
      </w:r>
      <w:bookmarkEnd w:id="76"/>
      <w:bookmarkEnd w:id="77"/>
    </w:p>
    <w:p w14:paraId="67AF7ECF" w14:textId="77777777" w:rsidR="002972EB" w:rsidRDefault="002972EB" w:rsidP="002972EB">
      <w:pPr>
        <w:pStyle w:val="Titolo4"/>
      </w:pPr>
      <w:bookmarkStart w:id="78" w:name="_Toc87018553"/>
      <w:bookmarkStart w:id="79" w:name="_Toc89353409"/>
      <w:r>
        <w:lastRenderedPageBreak/>
        <w:t>RNF3 – Gestione input non validi</w:t>
      </w:r>
      <w:bookmarkEnd w:id="78"/>
      <w:bookmarkEnd w:id="79"/>
    </w:p>
    <w:p w14:paraId="52A0C854" w14:textId="77777777" w:rsidR="002972EB" w:rsidRPr="00CB3880" w:rsidRDefault="002972EB" w:rsidP="002972EB">
      <w:r>
        <w:t xml:space="preserve">Il sistema deve essere in grado di rispondere ad input non validi. </w:t>
      </w:r>
    </w:p>
    <w:p w14:paraId="7D322564" w14:textId="77777777" w:rsidR="002972EB" w:rsidRDefault="002972EB" w:rsidP="002972EB">
      <w:pPr>
        <w:pStyle w:val="Titolo3"/>
      </w:pPr>
      <w:bookmarkStart w:id="80" w:name="_Toc87018554"/>
      <w:bookmarkStart w:id="81" w:name="_Toc89353410"/>
      <w:r>
        <w:t>Performance</w:t>
      </w:r>
      <w:bookmarkEnd w:id="80"/>
      <w:bookmarkEnd w:id="81"/>
    </w:p>
    <w:p w14:paraId="07D1563B" w14:textId="77777777" w:rsidR="002972EB" w:rsidRDefault="002972EB" w:rsidP="002972EB">
      <w:pPr>
        <w:pStyle w:val="Titolo4"/>
      </w:pPr>
      <w:bookmarkStart w:id="82" w:name="_Toc87018555"/>
      <w:bookmarkStart w:id="83" w:name="_Toc89353411"/>
      <w:r>
        <w:t>RNF4 – Scalabilità</w:t>
      </w:r>
      <w:bookmarkEnd w:id="82"/>
      <w:bookmarkEnd w:id="83"/>
    </w:p>
    <w:p w14:paraId="04E5D44D" w14:textId="77777777" w:rsidR="002972EB" w:rsidRPr="00CB3880" w:rsidRDefault="002972EB" w:rsidP="002972EB">
      <w:r>
        <w:t>Il sistema deve essere scalabile</w:t>
      </w:r>
    </w:p>
    <w:p w14:paraId="000E50AA" w14:textId="77777777" w:rsidR="002972EB" w:rsidRDefault="002972EB" w:rsidP="002972EB">
      <w:pPr>
        <w:pStyle w:val="Titolo3"/>
      </w:pPr>
      <w:bookmarkStart w:id="84" w:name="_Toc87018556"/>
      <w:bookmarkStart w:id="85" w:name="_Toc89353412"/>
      <w:r>
        <w:t>Manutenibilità</w:t>
      </w:r>
      <w:bookmarkEnd w:id="84"/>
      <w:bookmarkEnd w:id="85"/>
    </w:p>
    <w:p w14:paraId="40393032" w14:textId="77777777" w:rsidR="002972EB" w:rsidRDefault="002972EB" w:rsidP="002972EB">
      <w:pPr>
        <w:pStyle w:val="Titolo4"/>
      </w:pPr>
      <w:bookmarkStart w:id="86" w:name="_Toc87018557"/>
      <w:bookmarkStart w:id="87" w:name="_Toc89353413"/>
      <w:r>
        <w:t>RNF5 – Architettura a tre livelli</w:t>
      </w:r>
      <w:bookmarkEnd w:id="86"/>
      <w:bookmarkEnd w:id="87"/>
    </w:p>
    <w:p w14:paraId="6CFACEF8" w14:textId="3D210A01" w:rsidR="002972EB" w:rsidRPr="00CB3880" w:rsidRDefault="002972EB" w:rsidP="002972EB">
      <w:r>
        <w:t xml:space="preserve">Il sistema deve avere un’architettura in tre livelli con separazione di presentazione, application logic data </w:t>
      </w:r>
      <w:proofErr w:type="spellStart"/>
      <w:r>
        <w:t>layer</w:t>
      </w:r>
      <w:proofErr w:type="spellEnd"/>
      <w:r>
        <w:t>.</w:t>
      </w:r>
    </w:p>
    <w:p w14:paraId="6CE301A4" w14:textId="77777777" w:rsidR="002972EB" w:rsidRDefault="002972EB" w:rsidP="002972EB">
      <w:pPr>
        <w:pStyle w:val="Titolo4"/>
      </w:pPr>
      <w:bookmarkStart w:id="88" w:name="_Toc87018558"/>
      <w:bookmarkStart w:id="89" w:name="_Toc89353414"/>
      <w:r>
        <w:t>RNF6 – Stile del codice</w:t>
      </w:r>
      <w:bookmarkEnd w:id="88"/>
      <w:bookmarkEnd w:id="89"/>
    </w:p>
    <w:p w14:paraId="5BC2F307" w14:textId="77777777" w:rsidR="002972EB" w:rsidRPr="00CB3880" w:rsidRDefault="002972EB" w:rsidP="002972EB"/>
    <w:p w14:paraId="60F23686" w14:textId="77777777" w:rsidR="002972EB" w:rsidRDefault="002972EB" w:rsidP="002972EB">
      <w:pPr>
        <w:pStyle w:val="Titolo4"/>
      </w:pPr>
      <w:bookmarkStart w:id="90" w:name="_Toc87018559"/>
      <w:bookmarkStart w:id="91" w:name="_Toc89353415"/>
      <w:r>
        <w:t>RNF7 – Template commento</w:t>
      </w:r>
      <w:bookmarkEnd w:id="90"/>
      <w:bookmarkEnd w:id="91"/>
    </w:p>
    <w:p w14:paraId="47228A7F" w14:textId="77777777" w:rsidR="002972EB" w:rsidRPr="002D3A7E" w:rsidRDefault="002972EB" w:rsidP="002972EB"/>
    <w:p w14:paraId="1327FF7C" w14:textId="77777777" w:rsidR="002972EB" w:rsidRDefault="002972EB" w:rsidP="002972EB">
      <w:pPr>
        <w:pStyle w:val="Titolo4"/>
      </w:pPr>
      <w:bookmarkStart w:id="92" w:name="_Toc87018560"/>
      <w:bookmarkStart w:id="93" w:name="_Toc89353416"/>
      <w:r>
        <w:t>RNF8 – Nomi identificatori</w:t>
      </w:r>
      <w:bookmarkEnd w:id="92"/>
      <w:bookmarkEnd w:id="93"/>
    </w:p>
    <w:p w14:paraId="0080E742" w14:textId="77777777" w:rsidR="002972EB" w:rsidRPr="00CB3880" w:rsidRDefault="002972EB" w:rsidP="002972EB">
      <w:r>
        <w:t xml:space="preserve">I nomi degli identificatori devono essere significativi. </w:t>
      </w:r>
    </w:p>
    <w:p w14:paraId="6C346CB9" w14:textId="77777777" w:rsidR="002972EB" w:rsidRDefault="002972EB" w:rsidP="002972EB">
      <w:pPr>
        <w:pStyle w:val="Titolo4"/>
      </w:pPr>
      <w:bookmarkStart w:id="94" w:name="_Toc87018561"/>
      <w:bookmarkStart w:id="95" w:name="_Toc89353417"/>
      <w:r>
        <w:t>RNF9 – Sviluppi futuri</w:t>
      </w:r>
      <w:bookmarkEnd w:id="94"/>
      <w:bookmarkEnd w:id="95"/>
    </w:p>
    <w:p w14:paraId="323BD352" w14:textId="77777777" w:rsidR="002972EB" w:rsidRDefault="002972EB" w:rsidP="002972EB">
      <w:pPr>
        <w:spacing w:line="259" w:lineRule="auto"/>
        <w:ind w:left="360" w:firstLine="0"/>
      </w:pPr>
      <w:r>
        <w:t>Il sistema deve essere progettato in modo da accogliere in sviluppi futuri:</w:t>
      </w:r>
    </w:p>
    <w:p w14:paraId="3C26B533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la possibilità di aggiungere una cronologia dei video visti;</w:t>
      </w:r>
    </w:p>
    <w:p w14:paraId="34023926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una lista dei video che sono piaciuti;</w:t>
      </w:r>
    </w:p>
    <w:p w14:paraId="5457358E" w14:textId="77777777" w:rsidR="002972EB" w:rsidRDefault="002972EB" w:rsidP="00276E4A">
      <w:pPr>
        <w:pStyle w:val="Paragrafoelenco"/>
        <w:numPr>
          <w:ilvl w:val="0"/>
          <w:numId w:val="24"/>
        </w:numPr>
        <w:spacing w:after="0" w:line="259" w:lineRule="auto"/>
        <w:ind w:left="1080"/>
      </w:pPr>
      <w:r>
        <w:t>l’immediato trasferimento dei video da altre piattaforme streaming.</w:t>
      </w:r>
    </w:p>
    <w:p w14:paraId="30AE5EC1" w14:textId="77777777" w:rsidR="002972EB" w:rsidRPr="00CB3880" w:rsidRDefault="002972EB" w:rsidP="002972EB">
      <w:pPr>
        <w:ind w:firstLine="0"/>
      </w:pPr>
    </w:p>
    <w:p w14:paraId="2C75E79C" w14:textId="77777777" w:rsidR="002972EB" w:rsidRDefault="002972EB" w:rsidP="002972EB">
      <w:pPr>
        <w:pStyle w:val="Titolo3"/>
      </w:pPr>
      <w:bookmarkStart w:id="96" w:name="_Toc87018562"/>
      <w:bookmarkStart w:id="97" w:name="_Toc89353418"/>
      <w:r>
        <w:t>Sicurezza</w:t>
      </w:r>
      <w:bookmarkEnd w:id="96"/>
      <w:bookmarkEnd w:id="97"/>
    </w:p>
    <w:p w14:paraId="424308D0" w14:textId="77777777" w:rsidR="002972EB" w:rsidRDefault="002972EB" w:rsidP="002972EB">
      <w:pPr>
        <w:pStyle w:val="Titolo4"/>
      </w:pPr>
      <w:bookmarkStart w:id="98" w:name="_Toc87018563"/>
      <w:bookmarkStart w:id="99" w:name="_Toc89353419"/>
      <w:r>
        <w:t>RNF10 – Protocolli</w:t>
      </w:r>
      <w:bookmarkEnd w:id="98"/>
      <w:bookmarkEnd w:id="99"/>
    </w:p>
    <w:p w14:paraId="20B5F5CC" w14:textId="77777777" w:rsidR="002972EB" w:rsidRPr="00CB3880" w:rsidRDefault="002972EB" w:rsidP="002972EB">
      <w:r>
        <w:t>Il sistema deve usare protocolli sicuri di comunicazione.</w:t>
      </w:r>
    </w:p>
    <w:p w14:paraId="7FA34B9A" w14:textId="77777777" w:rsidR="002972EB" w:rsidRDefault="002972EB" w:rsidP="002972EB">
      <w:pPr>
        <w:pStyle w:val="Titolo4"/>
      </w:pPr>
      <w:bookmarkStart w:id="100" w:name="_Toc87018564"/>
      <w:bookmarkStart w:id="101" w:name="_Toc89353420"/>
      <w:r>
        <w:t>RNF11 – Crittografia</w:t>
      </w:r>
      <w:bookmarkEnd w:id="100"/>
      <w:bookmarkEnd w:id="101"/>
    </w:p>
    <w:p w14:paraId="36985180" w14:textId="77777777" w:rsidR="002972EB" w:rsidRPr="00CB3880" w:rsidRDefault="002972EB" w:rsidP="002972EB"/>
    <w:p w14:paraId="0C7B6D66" w14:textId="77777777" w:rsidR="002972EB" w:rsidRPr="007722DD" w:rsidRDefault="002972EB" w:rsidP="002972EB">
      <w:pPr>
        <w:pStyle w:val="Titolo3"/>
      </w:pPr>
      <w:bookmarkStart w:id="102" w:name="_Toc87018565"/>
      <w:bookmarkStart w:id="103" w:name="_Toc89353421"/>
      <w:r w:rsidRPr="007722DD">
        <w:t>Legali</w:t>
      </w:r>
      <w:bookmarkEnd w:id="102"/>
      <w:bookmarkEnd w:id="103"/>
    </w:p>
    <w:p w14:paraId="7620A9FC" w14:textId="77777777" w:rsidR="002972EB" w:rsidRDefault="002972EB" w:rsidP="002972EB">
      <w:pPr>
        <w:pStyle w:val="Titolo4"/>
      </w:pPr>
      <w:bookmarkStart w:id="104" w:name="_Toc87018566"/>
      <w:bookmarkStart w:id="105" w:name="_Toc89353422"/>
      <w:r w:rsidRPr="007722DD">
        <w:t>RNF12 – Privacy</w:t>
      </w:r>
      <w:bookmarkEnd w:id="104"/>
      <w:bookmarkEnd w:id="105"/>
    </w:p>
    <w:p w14:paraId="5E2610C5" w14:textId="77777777" w:rsidR="002972EB" w:rsidRPr="007722DD" w:rsidRDefault="002972EB" w:rsidP="002972EB">
      <w:r>
        <w:t xml:space="preserve">Il sistema deve </w:t>
      </w:r>
    </w:p>
    <w:p w14:paraId="755E48E1" w14:textId="77777777" w:rsidR="002972EB" w:rsidRPr="009134EC" w:rsidRDefault="002972EB" w:rsidP="002972EB">
      <w:pPr>
        <w:pStyle w:val="Titolo4"/>
      </w:pPr>
      <w:bookmarkStart w:id="106" w:name="_Toc87018567"/>
      <w:bookmarkStart w:id="107" w:name="_Toc89353423"/>
      <w:r w:rsidRPr="009134EC">
        <w:t>RNF13 – Cookie</w:t>
      </w:r>
      <w:bookmarkEnd w:id="106"/>
      <w:bookmarkEnd w:id="107"/>
    </w:p>
    <w:p w14:paraId="3D1ECE7C" w14:textId="77777777" w:rsidR="002972EB" w:rsidRPr="009134EC" w:rsidRDefault="002972EB" w:rsidP="002972EB">
      <w:pPr>
        <w:pStyle w:val="Titolo4"/>
      </w:pPr>
      <w:bookmarkStart w:id="108" w:name="_Toc87018568"/>
      <w:bookmarkStart w:id="109" w:name="_Toc89353424"/>
      <w:r w:rsidRPr="009134EC">
        <w:t>RNF14 – Copyright</w:t>
      </w:r>
      <w:bookmarkEnd w:id="108"/>
      <w:bookmarkEnd w:id="109"/>
    </w:p>
    <w:p w14:paraId="06851AFE" w14:textId="37898F06" w:rsidR="002972EB" w:rsidRPr="009134EC" w:rsidRDefault="002972EB" w:rsidP="002972EB">
      <w:pPr>
        <w:ind w:firstLine="0"/>
      </w:pPr>
    </w:p>
    <w:p w14:paraId="334097AC" w14:textId="101976E6" w:rsidR="002972EB" w:rsidRPr="009134EC" w:rsidRDefault="002972EB" w:rsidP="002972EB">
      <w:pPr>
        <w:pStyle w:val="Titolo3"/>
      </w:pPr>
      <w:bookmarkStart w:id="110" w:name="_Toc89353425"/>
      <w:r w:rsidRPr="009134EC">
        <w:t>Priorità dei requisiti funzionali</w:t>
      </w:r>
      <w:bookmarkEnd w:id="110"/>
    </w:p>
    <w:p w14:paraId="3BF30822" w14:textId="77777777" w:rsidR="002972EB" w:rsidRPr="009134EC" w:rsidRDefault="002972EB" w:rsidP="002972EB"/>
    <w:p w14:paraId="4A5BAB80" w14:textId="7E98E18F" w:rsidR="002E25FE" w:rsidRPr="004647C3" w:rsidRDefault="002E25FE" w:rsidP="00A24189">
      <w:pPr>
        <w:pStyle w:val="Titolo2"/>
        <w:rPr>
          <w:lang w:val="en-US"/>
        </w:rPr>
      </w:pPr>
      <w:bookmarkStart w:id="111" w:name="_Toc88900453"/>
      <w:bookmarkStart w:id="112" w:name="_Toc88900479"/>
      <w:bookmarkStart w:id="113" w:name="_Toc89353426"/>
      <w:r w:rsidRPr="004647C3">
        <w:rPr>
          <w:lang w:val="en-US"/>
        </w:rPr>
        <w:t>SYSTEM MODEL</w:t>
      </w:r>
      <w:bookmarkEnd w:id="111"/>
      <w:bookmarkEnd w:id="112"/>
      <w:bookmarkEnd w:id="113"/>
      <w:r w:rsidRPr="004647C3">
        <w:rPr>
          <w:lang w:val="en-US"/>
        </w:rPr>
        <w:t xml:space="preserve"> </w:t>
      </w:r>
    </w:p>
    <w:p w14:paraId="61EA7E93" w14:textId="4E4C9C9C" w:rsidR="002972EB" w:rsidRDefault="006E76A1" w:rsidP="002972EB">
      <w:pPr>
        <w:pStyle w:val="Titolo3"/>
      </w:pPr>
      <w:bookmarkStart w:id="114" w:name="_Toc89353427"/>
      <w:r w:rsidRPr="004647C3">
        <w:t>Scena</w:t>
      </w:r>
      <w:r w:rsidR="00620FFB" w:rsidRPr="004647C3">
        <w:t>ri</w:t>
      </w:r>
      <w:bookmarkEnd w:id="114"/>
      <w:r w:rsidR="00620FFB" w:rsidRPr="004647C3">
        <w:t xml:space="preserve"> </w:t>
      </w:r>
    </w:p>
    <w:p w14:paraId="5ACF2F6D" w14:textId="727F7621" w:rsidR="002972EB" w:rsidRPr="002972EB" w:rsidRDefault="002972EB" w:rsidP="002972EB">
      <w:pPr>
        <w:pStyle w:val="Titolo4"/>
      </w:pPr>
      <w:bookmarkStart w:id="115" w:name="_Toc87018570"/>
      <w:bookmarkStart w:id="116" w:name="_Toc89353428"/>
      <w:r w:rsidRPr="00CB4746">
        <w:t>S1 - Utent</w:t>
      </w:r>
      <w:r>
        <w:t>e</w:t>
      </w:r>
      <w:r w:rsidRPr="00CB4746">
        <w:t xml:space="preserve"> Registra</w:t>
      </w:r>
      <w:r>
        <w:t>to</w:t>
      </w:r>
      <w:bookmarkEnd w:id="115"/>
      <w:bookmarkEnd w:id="11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0F36572" w14:textId="77777777" w:rsidTr="00615D8E">
        <w:tc>
          <w:tcPr>
            <w:tcW w:w="3256" w:type="dxa"/>
          </w:tcPr>
          <w:p w14:paraId="2AAB3E7D" w14:textId="45AD5A16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lastRenderedPageBreak/>
              <w:t>Nome</w:t>
            </w:r>
          </w:p>
        </w:tc>
        <w:tc>
          <w:tcPr>
            <w:tcW w:w="6371" w:type="dxa"/>
          </w:tcPr>
          <w:p w14:paraId="068900E1" w14:textId="77777777" w:rsidR="00615D8E" w:rsidRDefault="00615D8E" w:rsidP="00615D8E">
            <w:pPr>
              <w:ind w:firstLine="0"/>
            </w:pPr>
          </w:p>
        </w:tc>
      </w:tr>
      <w:tr w:rsidR="00615D8E" w14:paraId="0B122C11" w14:textId="77777777" w:rsidTr="00615D8E">
        <w:tc>
          <w:tcPr>
            <w:tcW w:w="3256" w:type="dxa"/>
          </w:tcPr>
          <w:p w14:paraId="2487989D" w14:textId="7C7E25FD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00F67C7B" w14:textId="77777777" w:rsidR="00615D8E" w:rsidRDefault="00615D8E" w:rsidP="00615D8E">
            <w:pPr>
              <w:ind w:firstLine="0"/>
            </w:pPr>
          </w:p>
        </w:tc>
      </w:tr>
      <w:tr w:rsidR="00615D8E" w14:paraId="5EC3A0E8" w14:textId="77777777" w:rsidTr="00615D8E">
        <w:tc>
          <w:tcPr>
            <w:tcW w:w="3256" w:type="dxa"/>
          </w:tcPr>
          <w:p w14:paraId="53313030" w14:textId="38BE009F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211286A1" w14:textId="739DBD65" w:rsidR="00615D8E" w:rsidRDefault="009134EC" w:rsidP="00615D8E">
            <w:pPr>
              <w:ind w:firstLine="0"/>
            </w:pPr>
            <w:r>
              <w:t xml:space="preserve">Salvatore: Utente registrato </w:t>
            </w:r>
          </w:p>
        </w:tc>
      </w:tr>
      <w:tr w:rsidR="00615D8E" w14:paraId="723A212A" w14:textId="77777777" w:rsidTr="00615D8E">
        <w:trPr>
          <w:trHeight w:val="90"/>
        </w:trPr>
        <w:tc>
          <w:tcPr>
            <w:tcW w:w="3256" w:type="dxa"/>
          </w:tcPr>
          <w:p w14:paraId="1200DCFE" w14:textId="56DD6100" w:rsidR="00615D8E" w:rsidRPr="00615D8E" w:rsidRDefault="00615D8E" w:rsidP="00615D8E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62AC7A7" w14:textId="3A989586" w:rsidR="00615D8E" w:rsidRDefault="00615D8E" w:rsidP="00615D8E">
            <w:pPr>
              <w:ind w:firstLine="0"/>
            </w:pPr>
          </w:p>
        </w:tc>
      </w:tr>
    </w:tbl>
    <w:p w14:paraId="38ECAC0E" w14:textId="0183B57F" w:rsidR="00B842D4" w:rsidRDefault="00B842D4" w:rsidP="00615D8E">
      <w:pPr>
        <w:ind w:firstLine="0"/>
      </w:pPr>
    </w:p>
    <w:p w14:paraId="34D67E69" w14:textId="365EE79B" w:rsidR="002972EB" w:rsidRDefault="002972EB" w:rsidP="002972EB">
      <w:pPr>
        <w:pStyle w:val="Titolo4"/>
      </w:pPr>
      <w:bookmarkStart w:id="117" w:name="_Toc87018571"/>
      <w:bookmarkStart w:id="118" w:name="_Toc89353429"/>
      <w:r w:rsidRPr="007722DD">
        <w:t>S</w:t>
      </w:r>
      <w:r>
        <w:t>2</w:t>
      </w:r>
      <w:r w:rsidRPr="007722DD">
        <w:t xml:space="preserve"> – </w:t>
      </w:r>
      <w:bookmarkEnd w:id="117"/>
      <w:r w:rsidR="009134EC">
        <w:t>Visitatore</w:t>
      </w:r>
      <w:bookmarkEnd w:id="118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BFB27E0" w14:textId="77777777" w:rsidTr="007F51FF">
        <w:tc>
          <w:tcPr>
            <w:tcW w:w="3256" w:type="dxa"/>
          </w:tcPr>
          <w:p w14:paraId="5874E8F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181A1743" w14:textId="77777777" w:rsidR="00615D8E" w:rsidRDefault="00615D8E" w:rsidP="007F51FF">
            <w:pPr>
              <w:ind w:firstLine="0"/>
            </w:pPr>
          </w:p>
        </w:tc>
      </w:tr>
      <w:tr w:rsidR="00615D8E" w14:paraId="04A5F871" w14:textId="77777777" w:rsidTr="007F51FF">
        <w:tc>
          <w:tcPr>
            <w:tcW w:w="3256" w:type="dxa"/>
          </w:tcPr>
          <w:p w14:paraId="2D35A19B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7D8579FE" w14:textId="77777777" w:rsidR="00615D8E" w:rsidRDefault="00615D8E" w:rsidP="007F51FF">
            <w:pPr>
              <w:ind w:firstLine="0"/>
            </w:pPr>
          </w:p>
        </w:tc>
      </w:tr>
      <w:tr w:rsidR="00615D8E" w14:paraId="0DA88D98" w14:textId="77777777" w:rsidTr="007F51FF">
        <w:tc>
          <w:tcPr>
            <w:tcW w:w="3256" w:type="dxa"/>
          </w:tcPr>
          <w:p w14:paraId="6E38C19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1266D290" w14:textId="74F76381" w:rsidR="00615D8E" w:rsidRDefault="009134EC" w:rsidP="007F51FF">
            <w:pPr>
              <w:ind w:firstLine="0"/>
            </w:pPr>
            <w:r>
              <w:t>Alessia: Visitatore</w:t>
            </w:r>
          </w:p>
        </w:tc>
      </w:tr>
      <w:tr w:rsidR="00615D8E" w14:paraId="352A5931" w14:textId="77777777" w:rsidTr="007F51FF">
        <w:trPr>
          <w:trHeight w:val="90"/>
        </w:trPr>
        <w:tc>
          <w:tcPr>
            <w:tcW w:w="3256" w:type="dxa"/>
          </w:tcPr>
          <w:p w14:paraId="164CCB4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1B1FFC9A" w14:textId="77777777" w:rsidR="00615D8E" w:rsidRDefault="00615D8E" w:rsidP="007F51FF">
            <w:pPr>
              <w:ind w:firstLine="0"/>
            </w:pPr>
          </w:p>
        </w:tc>
      </w:tr>
    </w:tbl>
    <w:p w14:paraId="0155ED15" w14:textId="79FC3199" w:rsidR="00615D8E" w:rsidRDefault="00615D8E" w:rsidP="00615D8E">
      <w:pPr>
        <w:ind w:firstLine="0"/>
      </w:pPr>
    </w:p>
    <w:p w14:paraId="5B07AAAC" w14:textId="5DEB2726" w:rsidR="002972EB" w:rsidRDefault="002972EB" w:rsidP="002972EB">
      <w:pPr>
        <w:pStyle w:val="Titolo4"/>
      </w:pPr>
      <w:bookmarkStart w:id="119" w:name="_Toc87018572"/>
      <w:bookmarkStart w:id="120" w:name="_Toc89353430"/>
      <w:r>
        <w:t>S3-Gestore Utenti</w:t>
      </w:r>
      <w:bookmarkEnd w:id="119"/>
      <w:bookmarkEnd w:id="12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4F2E13A2" w14:textId="77777777" w:rsidTr="007F51FF">
        <w:tc>
          <w:tcPr>
            <w:tcW w:w="3256" w:type="dxa"/>
          </w:tcPr>
          <w:p w14:paraId="403E3388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2D4BC76B" w14:textId="77777777" w:rsidR="00615D8E" w:rsidRDefault="00615D8E" w:rsidP="007F51FF">
            <w:pPr>
              <w:ind w:firstLine="0"/>
            </w:pPr>
          </w:p>
        </w:tc>
      </w:tr>
      <w:tr w:rsidR="00615D8E" w14:paraId="2F0F4998" w14:textId="77777777" w:rsidTr="007F51FF">
        <w:tc>
          <w:tcPr>
            <w:tcW w:w="3256" w:type="dxa"/>
          </w:tcPr>
          <w:p w14:paraId="35B41DCC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59E7DCD2" w14:textId="77777777" w:rsidR="00615D8E" w:rsidRDefault="00615D8E" w:rsidP="007F51FF">
            <w:pPr>
              <w:ind w:firstLine="0"/>
            </w:pPr>
          </w:p>
        </w:tc>
      </w:tr>
      <w:tr w:rsidR="00615D8E" w14:paraId="63D2296A" w14:textId="77777777" w:rsidTr="007F51FF">
        <w:tc>
          <w:tcPr>
            <w:tcW w:w="3256" w:type="dxa"/>
          </w:tcPr>
          <w:p w14:paraId="788715D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715EFB0E" w14:textId="78E12964" w:rsidR="00615D8E" w:rsidRDefault="009134EC" w:rsidP="007F51FF">
            <w:pPr>
              <w:ind w:firstLine="0"/>
            </w:pPr>
            <w:r>
              <w:t xml:space="preserve">Gestore Utenti </w:t>
            </w:r>
          </w:p>
        </w:tc>
      </w:tr>
      <w:tr w:rsidR="00615D8E" w14:paraId="3E35CB66" w14:textId="77777777" w:rsidTr="007F51FF">
        <w:trPr>
          <w:trHeight w:val="90"/>
        </w:trPr>
        <w:tc>
          <w:tcPr>
            <w:tcW w:w="3256" w:type="dxa"/>
          </w:tcPr>
          <w:p w14:paraId="108BC5EA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D3465E4" w14:textId="77777777" w:rsidR="00615D8E" w:rsidRDefault="00615D8E" w:rsidP="007F51FF">
            <w:pPr>
              <w:ind w:firstLine="0"/>
            </w:pPr>
          </w:p>
        </w:tc>
      </w:tr>
    </w:tbl>
    <w:p w14:paraId="5D63298F" w14:textId="7A4F62B7" w:rsidR="00615D8E" w:rsidRDefault="00615D8E" w:rsidP="00615D8E">
      <w:pPr>
        <w:ind w:firstLine="0"/>
      </w:pPr>
    </w:p>
    <w:p w14:paraId="528B003D" w14:textId="2149D13F" w:rsidR="002972EB" w:rsidRDefault="002972EB" w:rsidP="002972EB">
      <w:pPr>
        <w:pStyle w:val="Titolo4"/>
      </w:pPr>
      <w:bookmarkStart w:id="121" w:name="_Toc87018573"/>
      <w:bookmarkStart w:id="122" w:name="_Toc89353431"/>
      <w:r w:rsidRPr="007722DD">
        <w:t>S4-Gestore Commenti</w:t>
      </w:r>
      <w:bookmarkEnd w:id="121"/>
      <w:bookmarkEnd w:id="122"/>
      <w:r w:rsidRPr="007722DD"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35F02706" w14:textId="77777777" w:rsidTr="007F51FF">
        <w:tc>
          <w:tcPr>
            <w:tcW w:w="3256" w:type="dxa"/>
          </w:tcPr>
          <w:p w14:paraId="4F908341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7608429B" w14:textId="77777777" w:rsidR="00615D8E" w:rsidRDefault="00615D8E" w:rsidP="007F51FF">
            <w:pPr>
              <w:ind w:firstLine="0"/>
            </w:pPr>
          </w:p>
        </w:tc>
      </w:tr>
      <w:tr w:rsidR="00615D8E" w14:paraId="157B9F8E" w14:textId="77777777" w:rsidTr="007F51FF">
        <w:tc>
          <w:tcPr>
            <w:tcW w:w="3256" w:type="dxa"/>
          </w:tcPr>
          <w:p w14:paraId="5915EE9D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96FEA48" w14:textId="77777777" w:rsidR="00615D8E" w:rsidRDefault="00615D8E" w:rsidP="007F51FF">
            <w:pPr>
              <w:ind w:firstLine="0"/>
            </w:pPr>
          </w:p>
        </w:tc>
      </w:tr>
      <w:tr w:rsidR="00615D8E" w14:paraId="04D0C026" w14:textId="77777777" w:rsidTr="007F51FF">
        <w:tc>
          <w:tcPr>
            <w:tcW w:w="3256" w:type="dxa"/>
          </w:tcPr>
          <w:p w14:paraId="42A4C46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4610927E" w14:textId="12446805" w:rsidR="00615D8E" w:rsidRDefault="009134EC" w:rsidP="007F51FF">
            <w:pPr>
              <w:ind w:firstLine="0"/>
            </w:pPr>
            <w:r>
              <w:t>Gestore Commenti</w:t>
            </w:r>
          </w:p>
        </w:tc>
      </w:tr>
      <w:tr w:rsidR="00615D8E" w14:paraId="5447E0DD" w14:textId="77777777" w:rsidTr="007F51FF">
        <w:trPr>
          <w:trHeight w:val="90"/>
        </w:trPr>
        <w:tc>
          <w:tcPr>
            <w:tcW w:w="3256" w:type="dxa"/>
          </w:tcPr>
          <w:p w14:paraId="57681326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4EB36C20" w14:textId="77777777" w:rsidR="00615D8E" w:rsidRDefault="00615D8E" w:rsidP="007F51FF">
            <w:pPr>
              <w:ind w:firstLine="0"/>
            </w:pPr>
          </w:p>
        </w:tc>
      </w:tr>
    </w:tbl>
    <w:p w14:paraId="2278636E" w14:textId="5843B509" w:rsidR="00615D8E" w:rsidRDefault="00615D8E" w:rsidP="00615D8E">
      <w:pPr>
        <w:ind w:firstLine="0"/>
      </w:pPr>
    </w:p>
    <w:p w14:paraId="38850B90" w14:textId="27ED1BB4" w:rsidR="002972EB" w:rsidRDefault="002972EB" w:rsidP="002972EB">
      <w:pPr>
        <w:pStyle w:val="Titolo4"/>
      </w:pPr>
      <w:bookmarkStart w:id="123" w:name="_Toc87018574"/>
      <w:bookmarkStart w:id="124" w:name="_Toc89353432"/>
      <w:r w:rsidRPr="007722DD">
        <w:t>S5-Gestore Video</w:t>
      </w:r>
      <w:bookmarkEnd w:id="123"/>
      <w:bookmarkEnd w:id="124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56"/>
        <w:gridCol w:w="6371"/>
      </w:tblGrid>
      <w:tr w:rsidR="00615D8E" w14:paraId="52B267AC" w14:textId="77777777" w:rsidTr="007F51FF">
        <w:tc>
          <w:tcPr>
            <w:tcW w:w="3256" w:type="dxa"/>
          </w:tcPr>
          <w:p w14:paraId="602AFCF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>Nome</w:t>
            </w:r>
          </w:p>
        </w:tc>
        <w:tc>
          <w:tcPr>
            <w:tcW w:w="6371" w:type="dxa"/>
          </w:tcPr>
          <w:p w14:paraId="6C389B80" w14:textId="77777777" w:rsidR="00615D8E" w:rsidRDefault="00615D8E" w:rsidP="007F51FF">
            <w:pPr>
              <w:ind w:firstLine="0"/>
            </w:pPr>
          </w:p>
        </w:tc>
      </w:tr>
      <w:tr w:rsidR="00615D8E" w14:paraId="15DC9E65" w14:textId="77777777" w:rsidTr="007F51FF">
        <w:tc>
          <w:tcPr>
            <w:tcW w:w="3256" w:type="dxa"/>
          </w:tcPr>
          <w:p w14:paraId="21401A29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Riferimenti a requisiti funzionali </w:t>
            </w:r>
          </w:p>
        </w:tc>
        <w:tc>
          <w:tcPr>
            <w:tcW w:w="6371" w:type="dxa"/>
          </w:tcPr>
          <w:p w14:paraId="33386738" w14:textId="77777777" w:rsidR="00615D8E" w:rsidRDefault="00615D8E" w:rsidP="007F51FF">
            <w:pPr>
              <w:ind w:firstLine="0"/>
            </w:pPr>
          </w:p>
        </w:tc>
      </w:tr>
      <w:tr w:rsidR="00615D8E" w14:paraId="72792451" w14:textId="77777777" w:rsidTr="007F51FF">
        <w:tc>
          <w:tcPr>
            <w:tcW w:w="3256" w:type="dxa"/>
          </w:tcPr>
          <w:p w14:paraId="4BB5545E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Istanze di attori partecipanti </w:t>
            </w:r>
          </w:p>
        </w:tc>
        <w:tc>
          <w:tcPr>
            <w:tcW w:w="6371" w:type="dxa"/>
          </w:tcPr>
          <w:p w14:paraId="06728586" w14:textId="698B182B" w:rsidR="00615D8E" w:rsidRDefault="009134EC" w:rsidP="007F51FF">
            <w:pPr>
              <w:ind w:firstLine="0"/>
            </w:pPr>
            <w:r>
              <w:t>Gestore Video</w:t>
            </w:r>
          </w:p>
        </w:tc>
      </w:tr>
      <w:tr w:rsidR="00615D8E" w14:paraId="35978777" w14:textId="77777777" w:rsidTr="007F51FF">
        <w:trPr>
          <w:trHeight w:val="90"/>
        </w:trPr>
        <w:tc>
          <w:tcPr>
            <w:tcW w:w="3256" w:type="dxa"/>
          </w:tcPr>
          <w:p w14:paraId="2C7331EF" w14:textId="77777777" w:rsidR="00615D8E" w:rsidRPr="00615D8E" w:rsidRDefault="00615D8E" w:rsidP="007F51FF">
            <w:pPr>
              <w:ind w:firstLine="0"/>
              <w:rPr>
                <w:b/>
                <w:bCs/>
              </w:rPr>
            </w:pPr>
            <w:r w:rsidRPr="00615D8E">
              <w:rPr>
                <w:b/>
                <w:bCs/>
              </w:rPr>
              <w:t xml:space="preserve">Flusso di eventi </w:t>
            </w:r>
          </w:p>
        </w:tc>
        <w:tc>
          <w:tcPr>
            <w:tcW w:w="6371" w:type="dxa"/>
          </w:tcPr>
          <w:p w14:paraId="5A4F7710" w14:textId="77777777" w:rsidR="00615D8E" w:rsidRDefault="00615D8E" w:rsidP="007F51FF">
            <w:pPr>
              <w:ind w:firstLine="0"/>
            </w:pPr>
          </w:p>
        </w:tc>
      </w:tr>
    </w:tbl>
    <w:p w14:paraId="61E9CA75" w14:textId="428D30C7" w:rsidR="006E76A1" w:rsidRPr="00620FFB" w:rsidRDefault="006E76A1" w:rsidP="00A24189">
      <w:pPr>
        <w:pStyle w:val="Titolo3"/>
      </w:pPr>
      <w:bookmarkStart w:id="125" w:name="_Toc89353433"/>
      <w:r w:rsidRPr="004647C3">
        <w:t xml:space="preserve">Use case </w:t>
      </w:r>
      <w:r w:rsidR="002914B0" w:rsidRPr="004647C3">
        <w:t>m</w:t>
      </w:r>
      <w:r w:rsidRPr="004647C3">
        <w:t>odel</w:t>
      </w:r>
      <w:bookmarkEnd w:id="125"/>
      <w:r w:rsidRPr="004647C3">
        <w:t xml:space="preserve"> </w:t>
      </w:r>
    </w:p>
    <w:p w14:paraId="3669743D" w14:textId="77777777" w:rsidR="00736316" w:rsidRDefault="00736316" w:rsidP="00D13045">
      <w:pPr>
        <w:pStyle w:val="Titolo4"/>
      </w:pPr>
    </w:p>
    <w:p w14:paraId="6C28EF84" w14:textId="069D0648" w:rsidR="00FD7531" w:rsidRPr="004647C3" w:rsidRDefault="002914B0" w:rsidP="00D13045">
      <w:pPr>
        <w:pStyle w:val="Titolo4"/>
      </w:pPr>
      <w:bookmarkStart w:id="126" w:name="_Toc89353434"/>
      <w:r w:rsidRPr="004647C3">
        <w:lastRenderedPageBreak/>
        <w:t>UC1-Registrazione</w:t>
      </w:r>
      <w:bookmarkEnd w:id="126"/>
      <w:r w:rsidRPr="004647C3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2914B0" w14:paraId="3A88E5EA" w14:textId="77777777" w:rsidTr="00620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107E15" w14:textId="481C6CF4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CC19BF5" w14:textId="775A8D4C" w:rsidR="002914B0" w:rsidRPr="00062290" w:rsidRDefault="00062290" w:rsidP="002914B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062290">
              <w:rPr>
                <w:b w:val="0"/>
                <w:bCs w:val="0"/>
              </w:rPr>
              <w:t>Registrazione</w:t>
            </w:r>
          </w:p>
        </w:tc>
      </w:tr>
      <w:tr w:rsidR="002914B0" w14:paraId="13E7BB3F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908AB" w14:textId="3FBBFAC2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E469C" w14:textId="258203E8" w:rsidR="002914B0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non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</w:p>
        </w:tc>
      </w:tr>
      <w:tr w:rsidR="002914B0" w14:paraId="641F9ABD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71B01" w14:textId="3BF2B64D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3DB43" w14:textId="106A9DDB" w:rsidR="002914B0" w:rsidRPr="00620FFB" w:rsidRDefault="006A0EF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è sul form di registrazione.</w:t>
            </w:r>
          </w:p>
        </w:tc>
      </w:tr>
      <w:tr w:rsidR="002914B0" w14:paraId="2F5C4074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80392D" w14:textId="6004277B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856C" w14:textId="32A37200" w:rsidR="00620FFB" w:rsidRP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inseri</w:t>
            </w:r>
            <w:r w:rsidR="00D02A7B">
              <w:t>sce</w:t>
            </w:r>
            <w:r w:rsidRPr="00620FFB">
              <w:t xml:space="preserve"> i propri dati:</w:t>
            </w:r>
          </w:p>
          <w:p w14:paraId="21026CA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Nickname;</w:t>
            </w:r>
          </w:p>
          <w:p w14:paraId="750F3C80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Nome;</w:t>
            </w:r>
          </w:p>
          <w:p w14:paraId="6490E1AD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Cognome;</w:t>
            </w:r>
          </w:p>
          <w:p w14:paraId="252E8856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Data di Nascita;</w:t>
            </w:r>
          </w:p>
          <w:p w14:paraId="05310098" w14:textId="77777777" w:rsidR="00620FFB" w:rsidRP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E-Mail;</w:t>
            </w:r>
          </w:p>
          <w:p w14:paraId="43F08748" w14:textId="021E8067" w:rsidR="00620FFB" w:rsidRDefault="00620FFB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Password;</w:t>
            </w:r>
          </w:p>
          <w:p w14:paraId="6730AF7B" w14:textId="5D29D29D" w:rsidR="00093ECE" w:rsidRPr="00620FFB" w:rsidRDefault="00093ECE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Password;</w:t>
            </w:r>
          </w:p>
          <w:p w14:paraId="7D82BA9B" w14:textId="1E45CFFB" w:rsidR="00620FFB" w:rsidRPr="00620FFB" w:rsidRDefault="00AD192C" w:rsidP="00276E4A">
            <w:pPr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Foto</w:t>
            </w:r>
            <w:r>
              <w:t>;</w:t>
            </w:r>
          </w:p>
          <w:p w14:paraId="1B3DCA44" w14:textId="70FB60CE" w:rsid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620FFB" w:rsidRPr="00620FFB">
              <w:t xml:space="preserve"> invia i propri dati</w:t>
            </w:r>
            <w:r>
              <w:t>;</w:t>
            </w:r>
          </w:p>
          <w:p w14:paraId="7B4C6A91" w14:textId="3C1298FE" w:rsidR="00B962EF" w:rsidRPr="00620FFB" w:rsidRDefault="00D02A7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 che tutti i campi siano stati compilati</w:t>
            </w:r>
            <w:r>
              <w:t>;</w:t>
            </w:r>
            <w:r w:rsidR="00B962EF">
              <w:t xml:space="preserve"> </w:t>
            </w:r>
          </w:p>
          <w:p w14:paraId="2C855338" w14:textId="620568B5" w:rsidR="00620FFB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 w:rsidR="00D02A7B">
              <w:t>;</w:t>
            </w:r>
          </w:p>
          <w:p w14:paraId="2C4345C7" w14:textId="52A3EE00" w:rsidR="00093ECE" w:rsidRPr="00620FFB" w:rsidRDefault="00093EC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campo </w:t>
            </w:r>
            <w:r w:rsidR="0052165F">
              <w:t>“P</w:t>
            </w:r>
            <w:r>
              <w:t>assword</w:t>
            </w:r>
            <w:r w:rsidR="0052165F">
              <w:t>”</w:t>
            </w:r>
            <w:r>
              <w:t xml:space="preserve"> e </w:t>
            </w:r>
            <w:r w:rsidR="0052165F">
              <w:t>“C</w:t>
            </w:r>
            <w:r>
              <w:t>onferma password</w:t>
            </w:r>
            <w:r w:rsidR="0052165F">
              <w:t>”</w:t>
            </w:r>
            <w:r>
              <w:t xml:space="preserve"> coincid</w:t>
            </w:r>
            <w:r w:rsidR="0052165F">
              <w:t>ano</w:t>
            </w:r>
            <w:r w:rsidR="00D02A7B">
              <w:t>;</w:t>
            </w:r>
          </w:p>
          <w:p w14:paraId="22A17FA8" w14:textId="0073B9A0" w:rsidR="008E2427" w:rsidRDefault="00620FFB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controlla che l’e-mail non</w:t>
            </w:r>
            <w:r w:rsidR="003A2C7E">
              <w:t xml:space="preserve"> esista nel database</w:t>
            </w:r>
            <w:r w:rsidR="00D02A7B">
              <w:t>;</w:t>
            </w:r>
          </w:p>
          <w:p w14:paraId="1F080845" w14:textId="39796C6C" w:rsidR="003A2C7E" w:rsidRPr="00620FFB" w:rsidRDefault="008E2427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il nickname non </w:t>
            </w:r>
            <w:r w:rsidR="003A2C7E">
              <w:t>esista nel database</w:t>
            </w:r>
            <w:r w:rsidR="00D02A7B">
              <w:t>;</w:t>
            </w:r>
          </w:p>
          <w:p w14:paraId="61FFD713" w14:textId="1C96807E" w:rsidR="003A2C7E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crea l’account</w:t>
            </w:r>
            <w:r w:rsidR="00D02A7B">
              <w:t>;</w:t>
            </w:r>
          </w:p>
          <w:p w14:paraId="711E3821" w14:textId="30F2320D" w:rsidR="003A2C7E" w:rsidRPr="00620FFB" w:rsidRDefault="003A2C7E" w:rsidP="00276E4A">
            <w:pPr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autentica l’utente e lo invia al proprio profilo. </w:t>
            </w:r>
          </w:p>
        </w:tc>
      </w:tr>
      <w:tr w:rsidR="002914B0" w14:paraId="10D9A61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15C5D" w14:textId="34C2E8B6" w:rsidR="002914B0" w:rsidRDefault="00D94210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146E" w14:textId="3E39C061" w:rsidR="002914B0" w:rsidRPr="00AD192C" w:rsidRDefault="00620FFB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L’utente è registrato</w:t>
            </w:r>
            <w:r w:rsidR="00AD192C">
              <w:t xml:space="preserve"> e si trova sulla pagina del proprio profilo</w:t>
            </w:r>
            <w:r w:rsidRPr="00620FFB">
              <w:t>.</w:t>
            </w:r>
          </w:p>
        </w:tc>
      </w:tr>
      <w:tr w:rsidR="002914B0" w14:paraId="6C11E2E8" w14:textId="77777777" w:rsidTr="00620F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8C5958D" w14:textId="224D564A" w:rsidR="002914B0" w:rsidRDefault="00D94210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  <w:r w:rsidR="009C3007"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FE7BCA" w14:textId="0EFBFCC8" w:rsidR="00B962EF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63DFD69D" w14:textId="418D0343" w:rsidR="00B962EF" w:rsidRPr="00282CCD" w:rsidRDefault="00B962EF" w:rsidP="00B962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se il sistema rileva dei dati mancanti mostrerà un messaggio di errore accanto a ciascun camp</w:t>
            </w:r>
            <w:r w:rsidR="00D032D6">
              <w:t>o non compilato</w:t>
            </w:r>
          </w:p>
          <w:p w14:paraId="76ACD1EE" w14:textId="77777777" w:rsidR="00B962EF" w:rsidRDefault="00B962EF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CDC242" w14:textId="3049818E" w:rsidR="009C3007" w:rsidRDefault="009C3007" w:rsidP="009C300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2</w:t>
            </w:r>
            <w:r w:rsidRPr="00F570A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Formato Errato</w:t>
            </w:r>
          </w:p>
          <w:p w14:paraId="39C184D6" w14:textId="04CDF432" w:rsidR="008E2427" w:rsidRDefault="008E242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3</w:t>
            </w:r>
            <w:r>
              <w:t xml:space="preserve">: </w:t>
            </w:r>
            <w:r w:rsidR="00F570AA">
              <w:t>s</w:t>
            </w:r>
            <w:r w:rsidR="00620FFB" w:rsidRPr="00620FFB">
              <w:t xml:space="preserve">e </w:t>
            </w:r>
            <w:r w:rsidR="00FD0C99">
              <w:t>il formato dei dati inseriti</w:t>
            </w:r>
            <w:r w:rsidR="00620FFB" w:rsidRPr="00620FFB">
              <w:t xml:space="preserve"> </w:t>
            </w:r>
            <w:r>
              <w:t xml:space="preserve">non è corretto </w:t>
            </w:r>
            <w:r w:rsidR="00620FFB" w:rsidRPr="00620FFB">
              <w:t>il sistema mostrerà messaggio d’errore</w:t>
            </w:r>
            <w:r>
              <w:t xml:space="preserve"> accanto a</w:t>
            </w:r>
            <w:r w:rsidR="00FD0C99">
              <w:t xml:space="preserve"> ciascuno camp</w:t>
            </w:r>
            <w:r w:rsidR="003A2C7E">
              <w:t>o</w:t>
            </w:r>
            <w:r w:rsidR="00FD0C99">
              <w:t xml:space="preserve"> errat</w:t>
            </w:r>
            <w:r w:rsidR="003A2C7E">
              <w:t>o</w:t>
            </w:r>
            <w:r w:rsidR="00F570AA">
              <w:t xml:space="preserve"> e invita l’utente a reinserire i dati </w:t>
            </w:r>
          </w:p>
          <w:p w14:paraId="5B4C3DB2" w14:textId="77777777" w:rsidR="00B962EF" w:rsidRDefault="00B962EF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7D2BE65D" w14:textId="1C1135DE" w:rsidR="00093ECE" w:rsidRDefault="00093ECE" w:rsidP="00093EC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5E13E268" w14:textId="44CC0932" w:rsidR="00D13045" w:rsidRDefault="00093ECE" w:rsidP="00D130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5:</w:t>
            </w:r>
            <w:r w:rsidR="00D13045">
              <w:t xml:space="preserve"> se 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i campi “password” e “conferma password” non coincidono, il sistema mostrerà un messaggio d’errore 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(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“password e conferma password non coincidono”</w:t>
            </w:r>
            <w:r w:rsidR="00D032D6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) accanto al campo “password”</w:t>
            </w:r>
            <w:r w:rsidR="00D13045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.</w:t>
            </w:r>
            <w:r w:rsidR="00D13045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11F4A9" w14:textId="77777777" w:rsidR="009C3007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F808AA" w14:textId="2F36157B" w:rsidR="00F570AA" w:rsidRDefault="009C3007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1.</w:t>
            </w:r>
            <w:r w:rsidR="00B962EF">
              <w:rPr>
                <w:b/>
                <w:bCs/>
              </w:rPr>
              <w:t xml:space="preserve">4 </w:t>
            </w:r>
            <w:r>
              <w:rPr>
                <w:b/>
                <w:bCs/>
              </w:rPr>
              <w:t xml:space="preserve">E-mail Esistente </w:t>
            </w:r>
          </w:p>
          <w:p w14:paraId="45433B6B" w14:textId="2C29968D" w:rsidR="00F570AA" w:rsidRDefault="00F570AA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5</w:t>
            </w:r>
            <w:r>
              <w:t>:</w:t>
            </w:r>
            <w:r w:rsidR="009C3007">
              <w:t xml:space="preserve"> </w:t>
            </w:r>
            <w:r>
              <w:t>se l’e-mail è già utilizzata nel sistema, il sistema mostrerà un messaggio d’errore</w:t>
            </w:r>
            <w:r w:rsidR="003A2C7E">
              <w:t xml:space="preserve"> </w:t>
            </w:r>
            <w:r w:rsidR="00D032D6">
              <w:t>(</w:t>
            </w:r>
            <w:r w:rsidR="00062290">
              <w:t>“</w:t>
            </w:r>
            <w:r w:rsidR="003A2C7E">
              <w:t xml:space="preserve">e-mail </w:t>
            </w:r>
            <w:r w:rsidR="003A2C7E" w:rsidRPr="00620FFB">
              <w:t>già utilizzat</w:t>
            </w:r>
            <w:r w:rsidR="003A2C7E">
              <w:t>a</w:t>
            </w:r>
            <w:r w:rsidR="00062290">
              <w:t>”</w:t>
            </w:r>
            <w:r w:rsidR="003A2C7E">
              <w:t xml:space="preserve">) </w:t>
            </w:r>
            <w:r>
              <w:t xml:space="preserve">accanto al campo </w:t>
            </w:r>
            <w:r w:rsidR="00D032D6">
              <w:t>“</w:t>
            </w:r>
            <w:r w:rsidR="003A2C7E">
              <w:t>e-mail</w:t>
            </w:r>
            <w:r w:rsidR="00D032D6">
              <w:t>”</w:t>
            </w:r>
            <w:r w:rsidR="003A2C7E">
              <w:t xml:space="preserve"> e</w:t>
            </w:r>
            <w:r>
              <w:t xml:space="preserve"> invita l’utente</w:t>
            </w:r>
            <w:r w:rsidR="00743DC7">
              <w:t xml:space="preserve"> o a inserire una nuova e-mail o ad effettuare il login (UC 2 Autenticazione)</w:t>
            </w:r>
          </w:p>
          <w:p w14:paraId="479D223E" w14:textId="77777777" w:rsidR="009C3007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87956C" w14:textId="48E2DA29" w:rsidR="00F570AA" w:rsidRDefault="009C3007" w:rsidP="00F570A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>
              <w:rPr>
                <w:b/>
                <w:bCs/>
              </w:rPr>
              <w:t>.</w:t>
            </w:r>
            <w:r w:rsidR="00B962EF">
              <w:rPr>
                <w:b/>
                <w:bCs/>
              </w:rPr>
              <w:t xml:space="preserve">5 </w:t>
            </w:r>
            <w:r>
              <w:rPr>
                <w:b/>
                <w:bCs/>
              </w:rPr>
              <w:t>Nickname Esistente</w:t>
            </w:r>
          </w:p>
          <w:p w14:paraId="1F0709DB" w14:textId="087810E9" w:rsidR="00093ECE" w:rsidRPr="003A2C7E" w:rsidRDefault="00F570AA" w:rsidP="002914B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093ECE">
              <w:t>6</w:t>
            </w:r>
            <w:r>
              <w:t>: se il nickname è stato già utilizzato nel sistema, il sistema mostrerà un messaggio d’errore</w:t>
            </w:r>
            <w:r w:rsidR="003A2C7E">
              <w:t xml:space="preserve"> (</w:t>
            </w:r>
            <w:r w:rsidR="00062290">
              <w:t>“</w:t>
            </w:r>
            <w:r w:rsidR="003A2C7E" w:rsidRPr="00620FFB">
              <w:t>Nickname già utilizzato</w:t>
            </w:r>
            <w:r w:rsidR="00062290">
              <w:t>”</w:t>
            </w:r>
            <w:r w:rsidR="003A2C7E" w:rsidRPr="00620FFB">
              <w:t>)</w:t>
            </w:r>
            <w:r w:rsidR="003A2C7E">
              <w:t xml:space="preserve"> </w:t>
            </w:r>
            <w:r>
              <w:t>accanto al campo</w:t>
            </w:r>
            <w:r w:rsidR="00D032D6">
              <w:t xml:space="preserve"> nickname</w:t>
            </w:r>
            <w:r>
              <w:t xml:space="preserve"> e invita l’utente a </w:t>
            </w:r>
            <w:r w:rsidR="00743DC7">
              <w:t>modificare</w:t>
            </w:r>
            <w:r>
              <w:t xml:space="preserve"> i</w:t>
            </w:r>
            <w:r w:rsidR="003A2C7E">
              <w:t>l</w:t>
            </w:r>
            <w:r w:rsidR="00AA3035">
              <w:t xml:space="preserve"> nickname</w:t>
            </w:r>
            <w:r>
              <w:t xml:space="preserve"> </w:t>
            </w:r>
          </w:p>
        </w:tc>
      </w:tr>
    </w:tbl>
    <w:p w14:paraId="7B3866D0" w14:textId="77777777" w:rsidR="00D02A7B" w:rsidRDefault="00D02A7B" w:rsidP="00D032D6">
      <w:pPr>
        <w:ind w:firstLine="0"/>
        <w:rPr>
          <w:b/>
          <w:bCs/>
        </w:rPr>
      </w:pPr>
    </w:p>
    <w:p w14:paraId="6D2DC1B0" w14:textId="7683D4A2" w:rsidR="008E2427" w:rsidRPr="004455E5" w:rsidRDefault="008E2427" w:rsidP="008E2427">
      <w:pPr>
        <w:rPr>
          <w:b/>
          <w:bCs/>
        </w:rPr>
      </w:pPr>
      <w:r w:rsidRPr="004455E5">
        <w:rPr>
          <w:b/>
          <w:bCs/>
        </w:rPr>
        <w:t xml:space="preserve">Tabella formato dei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8E2427" w14:paraId="574A9755" w14:textId="77777777" w:rsidTr="009C525E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5E4E645A" w14:textId="18C58448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CCB82" w14:textId="0F2989B0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7E289" w14:textId="27FA868D" w:rsidR="008E2427" w:rsidRPr="00F570AA" w:rsidRDefault="00BB071F" w:rsidP="002914B0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</w:t>
            </w:r>
            <w:r w:rsidR="00FD0C99" w:rsidRPr="00F570AA">
              <w:rPr>
                <w:b/>
                <w:bCs/>
                <w:lang w:val="en-US"/>
              </w:rPr>
              <w:t>ssaggio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d</w:t>
            </w:r>
            <w:r w:rsidR="009C525E">
              <w:rPr>
                <w:b/>
                <w:bCs/>
                <w:lang w:val="en-US"/>
              </w:rPr>
              <w:t xml:space="preserve">i </w:t>
            </w:r>
            <w:proofErr w:type="spellStart"/>
            <w:r w:rsidR="00FD0C99" w:rsidRPr="00F570AA">
              <w:rPr>
                <w:b/>
                <w:bCs/>
                <w:lang w:val="en-US"/>
              </w:rPr>
              <w:t>errore</w:t>
            </w:r>
            <w:proofErr w:type="spellEnd"/>
            <w:r w:rsidR="00FD0C99"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D13045" w14:paraId="48C61939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A170C5D" w14:textId="6A175107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1422CAA" w14:textId="3C79DA05" w:rsidR="00D13045" w:rsidRPr="009C525E" w:rsidRDefault="009C525E" w:rsidP="002914B0">
            <w:pPr>
              <w:ind w:firstLine="0"/>
            </w:pPr>
            <w:r w:rsidRPr="009C525E">
              <w:t>[A-Za-z.\s]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2B870A5" w14:textId="11973F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 xml:space="preserve">. </w:t>
            </w:r>
          </w:p>
        </w:tc>
      </w:tr>
      <w:tr w:rsidR="00D13045" w14:paraId="7241E3F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562DF5F" w14:textId="7654918E" w:rsidR="00D13045" w:rsidRDefault="00D13045" w:rsidP="002914B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Cognome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D202A0F" w14:textId="0B0A46AE" w:rsidR="00D13045" w:rsidRPr="009C525E" w:rsidRDefault="009C525E" w:rsidP="009C525E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[A-Za-z.\s]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5FA66AE" w14:textId="27EEDBD8" w:rsidR="00D13045" w:rsidRPr="00620FFB" w:rsidRDefault="009C525E" w:rsidP="002914B0">
            <w:pPr>
              <w:ind w:firstLine="0"/>
            </w:pPr>
            <w:r w:rsidRPr="009C525E">
              <w:t>Il nome può contenere solo caratteri alfabetici, punti o spazio</w:t>
            </w:r>
            <w:r>
              <w:t>.</w:t>
            </w:r>
          </w:p>
        </w:tc>
      </w:tr>
      <w:tr w:rsidR="00D13045" w14:paraId="34E76C68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4DDE65F" w14:textId="437214F6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Data di </w:t>
            </w:r>
            <w:proofErr w:type="spellStart"/>
            <w:r>
              <w:rPr>
                <w:lang w:val="en-US"/>
              </w:rPr>
              <w:t>nascita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FDBB177" w14:textId="78828921" w:rsidR="00D13045" w:rsidRPr="009C525E" w:rsidRDefault="009C525E" w:rsidP="002914B0">
            <w:pPr>
              <w:ind w:firstLine="0"/>
            </w:pPr>
            <w:r w:rsidRPr="009C525E">
              <w:t>gg-mm-</w:t>
            </w:r>
            <w:proofErr w:type="spellStart"/>
            <w:r w:rsidRPr="009C525E">
              <w:t>aaaa</w:t>
            </w:r>
            <w:proofErr w:type="spellEnd"/>
            <w:r w:rsidRPr="009C525E">
              <w:t>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33EBBB" w14:textId="43ED22F7" w:rsidR="00D13045" w:rsidRPr="00620FFB" w:rsidRDefault="00D13045" w:rsidP="002914B0">
            <w:pPr>
              <w:ind w:firstLine="0"/>
            </w:pPr>
            <w:r w:rsidRPr="00620FFB">
              <w:t>Data di nascita non nel formato GG-MM-AAAA</w:t>
            </w:r>
          </w:p>
        </w:tc>
      </w:tr>
      <w:tr w:rsidR="009C525E" w14:paraId="6D7E7B56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4FE3796" w14:textId="441924FC" w:rsidR="009C525E" w:rsidRDefault="009C525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Nickname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7A73F26" w14:textId="54BBF4FF" w:rsidR="009C525E" w:rsidRPr="009C525E" w:rsidRDefault="009C525E" w:rsidP="002914B0">
            <w:pPr>
              <w:ind w:firstLine="0"/>
            </w:pPr>
            <w:r w:rsidRPr="009C525E">
              <w:t>^\S+$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62E68FC" w14:textId="7B632522" w:rsidR="009C525E" w:rsidRPr="00620FFB" w:rsidRDefault="009C525E" w:rsidP="002914B0">
            <w:pPr>
              <w:ind w:firstLine="0"/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Lo username non può contenere lo spazio.</w:t>
            </w:r>
          </w:p>
        </w:tc>
      </w:tr>
      <w:tr w:rsidR="00D13045" w14:paraId="4B77592B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312BDE18" w14:textId="46BD432C" w:rsidR="00D13045" w:rsidRDefault="00D13045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AF4035A" w14:textId="28944456" w:rsidR="00D13045" w:rsidRDefault="009C525E" w:rsidP="002914B0">
            <w:pPr>
              <w:ind w:firstLine="0"/>
              <w:rPr>
                <w:lang w:val="en-US"/>
              </w:rPr>
            </w:pPr>
            <w:r w:rsidRPr="009C525E">
              <w:t>&lt;qualsiasi carattere&gt;@&lt;dominio</w:t>
            </w:r>
            <w:proofErr w:type="gramStart"/>
            <w:r w:rsidRPr="009C525E">
              <w:t>&gt;.&lt;</w:t>
            </w:r>
            <w:proofErr w:type="gramEnd"/>
            <w:r w:rsidRPr="009C525E">
              <w:t>estensione&gt; 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E317C38" w14:textId="25948D87" w:rsidR="00D13045" w:rsidRPr="00620FFB" w:rsidRDefault="00D13045" w:rsidP="002914B0">
            <w:pPr>
              <w:ind w:firstLine="0"/>
            </w:pPr>
            <w:r w:rsidRPr="00620FFB">
              <w:t>E-mail non valida</w:t>
            </w:r>
            <w:r w:rsidR="009C525E">
              <w:t>.</w:t>
            </w:r>
          </w:p>
        </w:tc>
      </w:tr>
      <w:tr w:rsidR="008E2427" w14:paraId="4A72329C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C7CF5" w14:textId="6EA90115" w:rsidR="008E2427" w:rsidRDefault="00FD0C99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9E1F" w14:textId="73786686" w:rsidR="008E2427" w:rsidRPr="009C525E" w:rsidRDefault="009C525E" w:rsidP="009C525E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8B9F2" w14:textId="5461761F" w:rsidR="008E2427" w:rsidRPr="004647C3" w:rsidRDefault="00F570AA" w:rsidP="002914B0">
            <w:pPr>
              <w:ind w:firstLine="0"/>
            </w:pPr>
            <w:r w:rsidRPr="00620FFB">
              <w:t>Password non contenente carattere maiuscolo e/o minuscolo e/o numerico</w:t>
            </w:r>
            <w:r w:rsidR="009C525E">
              <w:t>.</w:t>
            </w:r>
          </w:p>
        </w:tc>
      </w:tr>
      <w:tr w:rsidR="008E2427" w:rsidRPr="00D13045" w14:paraId="062F908A" w14:textId="77777777" w:rsidTr="009C525E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ED2" w14:textId="34AEB72D" w:rsidR="008E2427" w:rsidRPr="00DA2437" w:rsidRDefault="00D13045" w:rsidP="002914B0">
            <w:pPr>
              <w:ind w:firstLine="0"/>
              <w:rPr>
                <w:lang w:val="en-US"/>
              </w:rPr>
            </w:pPr>
            <w:proofErr w:type="spellStart"/>
            <w:r w:rsidRPr="00DA2437">
              <w:rPr>
                <w:lang w:val="en-US"/>
              </w:rPr>
              <w:t>Foto</w:t>
            </w:r>
            <w:proofErr w:type="spellEnd"/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EAD4" w14:textId="5FCF1221" w:rsidR="008E2427" w:rsidRPr="00DA2437" w:rsidRDefault="00BD068E" w:rsidP="002914B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.jpeg,</w:t>
            </w:r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nomefile</w:t>
            </w:r>
            <w:proofErr w:type="spellEnd"/>
            <w:r>
              <w:rPr>
                <w:lang w:val="en-US"/>
              </w:rPr>
              <w:t>&gt;</w:t>
            </w:r>
            <w:r w:rsidR="00DA2437" w:rsidRPr="00DA2437">
              <w:rPr>
                <w:lang w:val="en-US"/>
              </w:rPr>
              <w:t>.</w:t>
            </w:r>
            <w:proofErr w:type="spellStart"/>
            <w:r w:rsidR="00DA2437" w:rsidRPr="00DA2437">
              <w:rPr>
                <w:lang w:val="en-US"/>
              </w:rPr>
              <w:t>png</w:t>
            </w:r>
            <w:proofErr w:type="spellEnd"/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5BE3A" w14:textId="777F63D4" w:rsidR="008E2427" w:rsidRPr="00D13045" w:rsidRDefault="00DA2437" w:rsidP="002914B0">
            <w:pPr>
              <w:ind w:firstLine="0"/>
              <w:rPr>
                <w:highlight w:val="yellow"/>
                <w:lang w:val="en-US"/>
              </w:rPr>
            </w:pPr>
            <w:proofErr w:type="spellStart"/>
            <w:r w:rsidRPr="00DA2437">
              <w:rPr>
                <w:lang w:val="en-US"/>
              </w:rPr>
              <w:t>Formato</w:t>
            </w:r>
            <w:proofErr w:type="spellEnd"/>
            <w:r w:rsidRPr="00DA2437">
              <w:rPr>
                <w:lang w:val="en-US"/>
              </w:rPr>
              <w:t xml:space="preserve"> non </w:t>
            </w:r>
            <w:proofErr w:type="spellStart"/>
            <w:r w:rsidRPr="00DA2437">
              <w:rPr>
                <w:lang w:val="en-US"/>
              </w:rPr>
              <w:t>valido</w:t>
            </w:r>
            <w:proofErr w:type="spellEnd"/>
            <w:r w:rsidRPr="00DA2437">
              <w:rPr>
                <w:lang w:val="en-US"/>
              </w:rPr>
              <w:t xml:space="preserve"> </w:t>
            </w:r>
          </w:p>
        </w:tc>
      </w:tr>
    </w:tbl>
    <w:p w14:paraId="50B4D23A" w14:textId="0FBD49F6" w:rsidR="008E2427" w:rsidRDefault="008E2427" w:rsidP="00FD7531">
      <w:pPr>
        <w:ind w:firstLine="0"/>
        <w:rPr>
          <w:lang w:val="en-US"/>
        </w:rPr>
      </w:pPr>
    </w:p>
    <w:p w14:paraId="69680D42" w14:textId="77777777" w:rsidR="00E455B7" w:rsidRPr="00CA3838" w:rsidRDefault="00E455B7" w:rsidP="00E455B7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E455B7" w14:paraId="04C4491E" w14:textId="77777777" w:rsidTr="00F14DE7">
        <w:tc>
          <w:tcPr>
            <w:tcW w:w="4813" w:type="dxa"/>
          </w:tcPr>
          <w:p w14:paraId="57D19430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1E2ECEE7" w14:textId="77777777" w:rsidR="00E455B7" w:rsidRPr="002F440B" w:rsidRDefault="00E455B7" w:rsidP="00F14DE7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E455B7" w14:paraId="2D2CE3E5" w14:textId="77777777" w:rsidTr="00F14DE7">
        <w:tc>
          <w:tcPr>
            <w:tcW w:w="4813" w:type="dxa"/>
          </w:tcPr>
          <w:p w14:paraId="7935A52A" w14:textId="1B6439CB" w:rsidR="00E455B7" w:rsidRDefault="00E455B7" w:rsidP="00F14DE7">
            <w:pPr>
              <w:ind w:firstLine="0"/>
            </w:pPr>
            <w:r>
              <w:t>Nome</w:t>
            </w:r>
          </w:p>
        </w:tc>
        <w:tc>
          <w:tcPr>
            <w:tcW w:w="4814" w:type="dxa"/>
          </w:tcPr>
          <w:p w14:paraId="1A0E2EFA" w14:textId="0C2824BA" w:rsidR="00E455B7" w:rsidRDefault="00E455B7" w:rsidP="00F14DE7">
            <w:pPr>
              <w:ind w:firstLine="0"/>
            </w:pPr>
            <w:r>
              <w:t>Non hai il nome.</w:t>
            </w:r>
          </w:p>
        </w:tc>
      </w:tr>
      <w:tr w:rsidR="00E455B7" w14:paraId="543C06D1" w14:textId="77777777" w:rsidTr="00F14DE7">
        <w:tc>
          <w:tcPr>
            <w:tcW w:w="4813" w:type="dxa"/>
          </w:tcPr>
          <w:p w14:paraId="2E2F8F13" w14:textId="36015A76" w:rsidR="00E455B7" w:rsidRDefault="00E455B7" w:rsidP="00F14DE7">
            <w:pPr>
              <w:ind w:firstLine="0"/>
            </w:pPr>
            <w:r>
              <w:t>Cognome</w:t>
            </w:r>
          </w:p>
        </w:tc>
        <w:tc>
          <w:tcPr>
            <w:tcW w:w="4814" w:type="dxa"/>
          </w:tcPr>
          <w:p w14:paraId="71909F4B" w14:textId="495CFC14" w:rsidR="00E455B7" w:rsidRDefault="00E455B7" w:rsidP="00F14DE7">
            <w:pPr>
              <w:ind w:firstLine="0"/>
            </w:pPr>
            <w:r>
              <w:t>Non hai inserito il cognome.</w:t>
            </w:r>
          </w:p>
        </w:tc>
      </w:tr>
      <w:tr w:rsidR="00E455B7" w14:paraId="36D2B715" w14:textId="77777777" w:rsidTr="00F14DE7">
        <w:tc>
          <w:tcPr>
            <w:tcW w:w="4813" w:type="dxa"/>
          </w:tcPr>
          <w:p w14:paraId="1DDE6275" w14:textId="1F75E82D" w:rsidR="00E455B7" w:rsidRDefault="00E455B7" w:rsidP="00F14DE7">
            <w:pPr>
              <w:ind w:firstLine="0"/>
            </w:pPr>
            <w:r>
              <w:t>Data di Nascita</w:t>
            </w:r>
          </w:p>
        </w:tc>
        <w:tc>
          <w:tcPr>
            <w:tcW w:w="4814" w:type="dxa"/>
          </w:tcPr>
          <w:p w14:paraId="7773F6DF" w14:textId="713640B3" w:rsidR="00E455B7" w:rsidRDefault="00E455B7" w:rsidP="00F14DE7">
            <w:pPr>
              <w:ind w:firstLine="0"/>
            </w:pPr>
            <w:r>
              <w:t>Non hai inserito la data di nascita.</w:t>
            </w:r>
          </w:p>
        </w:tc>
      </w:tr>
      <w:tr w:rsidR="00E455B7" w14:paraId="59D6CACF" w14:textId="77777777" w:rsidTr="00F14DE7">
        <w:tc>
          <w:tcPr>
            <w:tcW w:w="4813" w:type="dxa"/>
          </w:tcPr>
          <w:p w14:paraId="75E01368" w14:textId="07D6833B" w:rsidR="00E455B7" w:rsidRDefault="00E455B7" w:rsidP="00F14DE7">
            <w:pPr>
              <w:ind w:firstLine="0"/>
            </w:pPr>
            <w:r>
              <w:t>Nickname</w:t>
            </w:r>
          </w:p>
        </w:tc>
        <w:tc>
          <w:tcPr>
            <w:tcW w:w="4814" w:type="dxa"/>
          </w:tcPr>
          <w:p w14:paraId="30557784" w14:textId="49E4FFCD" w:rsidR="00E455B7" w:rsidRDefault="00E455B7" w:rsidP="00F14DE7">
            <w:pPr>
              <w:ind w:firstLine="0"/>
            </w:pPr>
            <w:r>
              <w:t>Non hai inserito il nickname.</w:t>
            </w:r>
          </w:p>
        </w:tc>
      </w:tr>
      <w:tr w:rsidR="00E455B7" w14:paraId="1086B765" w14:textId="77777777" w:rsidTr="00F14DE7">
        <w:tc>
          <w:tcPr>
            <w:tcW w:w="4813" w:type="dxa"/>
          </w:tcPr>
          <w:p w14:paraId="5BA3F2E6" w14:textId="1DFF9D55" w:rsidR="00E455B7" w:rsidRDefault="00E455B7" w:rsidP="00F14DE7">
            <w:pPr>
              <w:ind w:firstLine="0"/>
            </w:pPr>
            <w:r>
              <w:t xml:space="preserve">E-mail </w:t>
            </w:r>
          </w:p>
        </w:tc>
        <w:tc>
          <w:tcPr>
            <w:tcW w:w="4814" w:type="dxa"/>
          </w:tcPr>
          <w:p w14:paraId="3BAA54DF" w14:textId="043FBD52" w:rsidR="00E455B7" w:rsidRDefault="00E455B7" w:rsidP="00F14DE7">
            <w:pPr>
              <w:ind w:firstLine="0"/>
            </w:pPr>
            <w:r>
              <w:t xml:space="preserve">Non hai inserito l’e-mail. </w:t>
            </w:r>
          </w:p>
        </w:tc>
      </w:tr>
      <w:tr w:rsidR="00E455B7" w14:paraId="1EBD19A0" w14:textId="77777777" w:rsidTr="00F14DE7">
        <w:tc>
          <w:tcPr>
            <w:tcW w:w="4813" w:type="dxa"/>
          </w:tcPr>
          <w:p w14:paraId="38F2789D" w14:textId="3395FE3D" w:rsidR="00E455B7" w:rsidRDefault="00E455B7" w:rsidP="00F14DE7">
            <w:pPr>
              <w:ind w:firstLine="0"/>
            </w:pPr>
            <w:r>
              <w:t xml:space="preserve">Password </w:t>
            </w:r>
          </w:p>
        </w:tc>
        <w:tc>
          <w:tcPr>
            <w:tcW w:w="4814" w:type="dxa"/>
          </w:tcPr>
          <w:p w14:paraId="4909F9B3" w14:textId="067B0F1F" w:rsidR="00E455B7" w:rsidRDefault="00E455B7" w:rsidP="00F14DE7">
            <w:pPr>
              <w:ind w:firstLine="0"/>
            </w:pPr>
            <w:r>
              <w:t>Non hai inserito la password.</w:t>
            </w:r>
          </w:p>
        </w:tc>
      </w:tr>
      <w:tr w:rsidR="00E455B7" w14:paraId="15D45697" w14:textId="77777777" w:rsidTr="00F14DE7">
        <w:tc>
          <w:tcPr>
            <w:tcW w:w="4813" w:type="dxa"/>
          </w:tcPr>
          <w:p w14:paraId="670E8FC3" w14:textId="7DF42486" w:rsidR="00E455B7" w:rsidRDefault="00E455B7" w:rsidP="00F14DE7">
            <w:pPr>
              <w:ind w:firstLine="0"/>
            </w:pPr>
            <w:r>
              <w:t>Conferma Password</w:t>
            </w:r>
          </w:p>
        </w:tc>
        <w:tc>
          <w:tcPr>
            <w:tcW w:w="4814" w:type="dxa"/>
          </w:tcPr>
          <w:p w14:paraId="34AE17D0" w14:textId="255D470A" w:rsidR="00E455B7" w:rsidRDefault="00E455B7" w:rsidP="00F14DE7">
            <w:pPr>
              <w:ind w:firstLine="0"/>
            </w:pPr>
            <w:r>
              <w:t>Non hai inserito la conferma password.</w:t>
            </w:r>
          </w:p>
        </w:tc>
      </w:tr>
      <w:tr w:rsidR="00E455B7" w14:paraId="3FD9916D" w14:textId="77777777" w:rsidTr="00F14DE7">
        <w:tc>
          <w:tcPr>
            <w:tcW w:w="4813" w:type="dxa"/>
          </w:tcPr>
          <w:p w14:paraId="7662EA94" w14:textId="2B1FED10" w:rsidR="00E455B7" w:rsidRDefault="00E455B7" w:rsidP="00F14DE7">
            <w:pPr>
              <w:ind w:firstLine="0"/>
            </w:pPr>
            <w:r>
              <w:t>Foto</w:t>
            </w:r>
          </w:p>
        </w:tc>
        <w:tc>
          <w:tcPr>
            <w:tcW w:w="4814" w:type="dxa"/>
          </w:tcPr>
          <w:p w14:paraId="4BCE2E78" w14:textId="3A5CA655" w:rsidR="00E455B7" w:rsidRDefault="00E455B7" w:rsidP="00F14DE7">
            <w:pPr>
              <w:ind w:firstLine="0"/>
            </w:pPr>
            <w:r>
              <w:t>Non hai inserito la foto.</w:t>
            </w:r>
          </w:p>
        </w:tc>
      </w:tr>
    </w:tbl>
    <w:p w14:paraId="4253C02C" w14:textId="1270B73A" w:rsidR="00AA3035" w:rsidRDefault="00AA3035" w:rsidP="00AA3035">
      <w:pPr>
        <w:pStyle w:val="Titolo4"/>
      </w:pPr>
      <w:bookmarkStart w:id="127" w:name="_Toc89353435"/>
      <w:r w:rsidRPr="00093ECE">
        <w:rPr>
          <w:lang w:val="en-US"/>
        </w:rPr>
        <w:t xml:space="preserve">UC2- </w:t>
      </w:r>
      <w:r w:rsidRPr="00093ECE">
        <w:t>Autenticazione</w:t>
      </w:r>
      <w:bookmarkEnd w:id="127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AA3035" w14:paraId="5F6ED9C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C08D09F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93849AA" w14:textId="74A09086" w:rsidR="00AA3035" w:rsidRPr="00620FFB" w:rsidRDefault="009C3007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Autenticazione</w:t>
            </w:r>
            <w:proofErr w:type="spellEnd"/>
          </w:p>
        </w:tc>
      </w:tr>
      <w:tr w:rsidR="00AA3035" w14:paraId="336F01D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52F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3042" w14:textId="52416362" w:rsidR="00AA3035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9C3007">
              <w:t xml:space="preserve"> Registrato </w:t>
            </w:r>
          </w:p>
        </w:tc>
      </w:tr>
      <w:tr w:rsidR="00AA3035" w14:paraId="326B81A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62883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D0527" w14:textId="48571EDD" w:rsidR="00AA3035" w:rsidRPr="00620FFB" w:rsidRDefault="00D02A7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Pr="00620FFB">
              <w:t xml:space="preserve"> è sul form di </w:t>
            </w:r>
            <w:r>
              <w:t xml:space="preserve">autenticazione. </w:t>
            </w:r>
          </w:p>
        </w:tc>
      </w:tr>
      <w:tr w:rsidR="00AA3035" w14:paraId="3615620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59F7B9" w14:textId="77777777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8ADA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L’utente inserisce: </w:t>
            </w:r>
          </w:p>
          <w:p w14:paraId="6B2AD291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E-mail;</w:t>
            </w:r>
          </w:p>
          <w:p w14:paraId="64DCEACD" w14:textId="77777777" w:rsidR="009C3007" w:rsidRPr="008C5A3A" w:rsidRDefault="009C3007" w:rsidP="00276E4A">
            <w:pPr>
              <w:pStyle w:val="Paragrafoelenco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Password. </w:t>
            </w:r>
          </w:p>
          <w:p w14:paraId="0A28AA7E" w14:textId="77777777" w:rsidR="009C3007" w:rsidRPr="008C5A3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>L’utente invia i dati al sistema;</w:t>
            </w:r>
          </w:p>
          <w:p w14:paraId="583C1D08" w14:textId="77777777" w:rsid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C5A3A">
              <w:rPr>
                <w:rFonts w:cstheme="minorHAnsi"/>
              </w:rPr>
              <w:t xml:space="preserve">Il sistema controlla le credenziali; </w:t>
            </w:r>
          </w:p>
          <w:p w14:paraId="7358F0A8" w14:textId="5147F25B" w:rsidR="00AA3035" w:rsidRPr="004D3D5A" w:rsidRDefault="009C3007" w:rsidP="00276E4A">
            <w:pPr>
              <w:pStyle w:val="Paragrafoelenco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4D3D5A">
              <w:rPr>
                <w:rFonts w:cstheme="minorHAnsi"/>
              </w:rPr>
              <w:t>Se le credenziali sono corrette, il sistema reindirizza l’utente al</w:t>
            </w:r>
            <w:r w:rsidR="004D3D5A">
              <w:rPr>
                <w:rFonts w:cstheme="minorHAnsi"/>
              </w:rPr>
              <w:t xml:space="preserve"> suo profilo</w:t>
            </w:r>
            <w:r w:rsidR="00D02A7B">
              <w:rPr>
                <w:rFonts w:cstheme="minorHAnsi"/>
              </w:rPr>
              <w:t>.</w:t>
            </w:r>
          </w:p>
        </w:tc>
      </w:tr>
      <w:tr w:rsidR="00AA3035" w14:paraId="7F3D64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9044" w14:textId="77777777" w:rsidR="00AA3035" w:rsidRDefault="00AA3035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165DB" w14:textId="17DE983A" w:rsidR="00AA3035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A3A">
              <w:rPr>
                <w:rFonts w:cstheme="minorHAnsi"/>
              </w:rPr>
              <w:t>L’utente è autenticato e si trova su</w:t>
            </w:r>
            <w:r w:rsidR="00D032D6">
              <w:rPr>
                <w:rFonts w:cstheme="minorHAnsi"/>
              </w:rPr>
              <w:t>lla pagina del suo profilo</w:t>
            </w:r>
            <w:r w:rsidRPr="008C5A3A">
              <w:rPr>
                <w:rFonts w:cstheme="minorHAnsi"/>
              </w:rPr>
              <w:t>.</w:t>
            </w:r>
          </w:p>
        </w:tc>
      </w:tr>
      <w:tr w:rsidR="00AA3035" w14:paraId="240A901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50783D" w14:textId="5BF08CFB" w:rsidR="00AA3035" w:rsidRDefault="00AA3035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 w:rsidR="009C3007">
              <w:rPr>
                <w:lang w:val="en-US"/>
              </w:rPr>
              <w:t xml:space="preserve"> /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EA3EB1" w14:textId="3270DC11" w:rsidR="00836F45" w:rsidRPr="00836F4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2.</w:t>
            </w:r>
            <w:r w:rsidR="00794CC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B658DF">
              <w:rPr>
                <w:b/>
                <w:bCs/>
              </w:rPr>
              <w:t xml:space="preserve">Credenziali Errate </w:t>
            </w:r>
          </w:p>
          <w:p w14:paraId="26287F89" w14:textId="775A40A2" w:rsidR="00AA3035" w:rsidRDefault="00836F4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9C3007" w:rsidRPr="008C5A3A">
              <w:rPr>
                <w:rFonts w:cstheme="minorHAnsi"/>
              </w:rPr>
              <w:t>l p</w:t>
            </w:r>
            <w:r>
              <w:rPr>
                <w:rFonts w:cstheme="minorHAnsi"/>
              </w:rPr>
              <w:t>asso</w:t>
            </w:r>
            <w:r w:rsidR="009C3007" w:rsidRPr="008C5A3A">
              <w:rPr>
                <w:rFonts w:cstheme="minorHAnsi"/>
              </w:rPr>
              <w:t xml:space="preserve"> 3</w:t>
            </w:r>
            <w:r>
              <w:rPr>
                <w:rFonts w:cstheme="minorHAnsi"/>
              </w:rPr>
              <w:t xml:space="preserve">: </w:t>
            </w:r>
            <w:r w:rsidR="009C3007" w:rsidRPr="008C5A3A">
              <w:rPr>
                <w:rFonts w:cstheme="minorHAnsi"/>
              </w:rPr>
              <w:t>il sistema rileva delle credenziali non corrette, il sistema mostrerà un messaggio di errore (“</w:t>
            </w:r>
            <w:r w:rsidR="00095E4C">
              <w:rPr>
                <w:rFonts w:cstheme="minorHAnsi"/>
              </w:rPr>
              <w:t>email</w:t>
            </w:r>
            <w:r w:rsidR="009C3007" w:rsidRPr="008C5A3A">
              <w:rPr>
                <w:rFonts w:cstheme="minorHAnsi"/>
              </w:rPr>
              <w:t xml:space="preserve"> o password non corrette”)</w:t>
            </w:r>
            <w:r w:rsidR="00B658DF">
              <w:rPr>
                <w:rFonts w:cstheme="minorHAnsi"/>
              </w:rPr>
              <w:t xml:space="preserve"> </w:t>
            </w:r>
            <w:r w:rsidR="008B10D6">
              <w:rPr>
                <w:rFonts w:cstheme="minorHAnsi"/>
              </w:rPr>
              <w:t>sotto il form di autenticazione</w:t>
            </w:r>
            <w:r w:rsidR="009C3007">
              <w:rPr>
                <w:rFonts w:cstheme="minorHAnsi"/>
              </w:rPr>
              <w:t>.</w:t>
            </w:r>
          </w:p>
          <w:p w14:paraId="1B6610E7" w14:textId="77777777" w:rsidR="00D032D6" w:rsidRDefault="00D032D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29C4949A" w14:textId="2649E6F5" w:rsidR="00AD192C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D192C">
              <w:rPr>
                <w:rFonts w:cstheme="minorHAnsi"/>
                <w:b/>
                <w:bCs/>
              </w:rPr>
              <w:t>UC 2.</w:t>
            </w:r>
            <w:r w:rsidR="00794CC8">
              <w:rPr>
                <w:rFonts w:cstheme="minorHAnsi"/>
                <w:b/>
                <w:bCs/>
              </w:rPr>
              <w:t xml:space="preserve">2 </w:t>
            </w:r>
            <w:r w:rsidRPr="00AD192C">
              <w:rPr>
                <w:rFonts w:cstheme="minorHAnsi"/>
                <w:b/>
                <w:bCs/>
              </w:rPr>
              <w:t>Reimposta password</w:t>
            </w:r>
            <w:r>
              <w:rPr>
                <w:rFonts w:cstheme="minorHAnsi"/>
              </w:rPr>
              <w:t xml:space="preserve"> </w:t>
            </w:r>
          </w:p>
          <w:p w14:paraId="49ACB0DF" w14:textId="77777777" w:rsidR="00F871B6" w:rsidRDefault="00AD192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l’utente non ricorda le credenziali può effettuare il recupero della password, premendo l’apposito pulsante</w:t>
            </w:r>
            <w:r w:rsidR="008B10D6">
              <w:t xml:space="preserve"> “Reimposta </w:t>
            </w:r>
            <w:r w:rsidR="00F871B6">
              <w:t>password”</w:t>
            </w:r>
            <w:r>
              <w:t>.</w:t>
            </w:r>
          </w:p>
          <w:p w14:paraId="0226E384" w14:textId="77777777" w:rsidR="00F871B6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356F19" w14:textId="5F87401B" w:rsidR="00F871B6" w:rsidRPr="001B6219" w:rsidRDefault="00F871B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B6219">
              <w:rPr>
                <w:b/>
                <w:bCs/>
              </w:rPr>
              <w:t>UC 2.</w:t>
            </w:r>
            <w:r w:rsidR="00794CC8">
              <w:rPr>
                <w:b/>
                <w:bCs/>
              </w:rPr>
              <w:t xml:space="preserve">3 </w:t>
            </w:r>
            <w:r w:rsidR="001B6219" w:rsidRPr="001B6219">
              <w:rPr>
                <w:b/>
                <w:bCs/>
              </w:rPr>
              <w:t>Registrati</w:t>
            </w:r>
          </w:p>
          <w:p w14:paraId="3721BADD" w14:textId="18953110" w:rsidR="001B6219" w:rsidRPr="003A2C7E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accede al form di autenticazione </w:t>
            </w:r>
            <w:r w:rsidR="001D527B">
              <w:t xml:space="preserve">e </w:t>
            </w:r>
            <w:r>
              <w:t>preme il pulsante “</w:t>
            </w:r>
            <w:r w:rsidR="001E592B">
              <w:t>R</w:t>
            </w:r>
            <w:r>
              <w:t>egistrati”</w:t>
            </w:r>
            <w:r w:rsidR="001D527B">
              <w:t xml:space="preserve">, il sistema lo reindirizza al form di </w:t>
            </w:r>
            <w:r w:rsidR="00751BAB">
              <w:t>registrazione (</w:t>
            </w:r>
            <w:r>
              <w:t>UC1-Registrazione).</w:t>
            </w:r>
          </w:p>
        </w:tc>
      </w:tr>
    </w:tbl>
    <w:p w14:paraId="50AAFDF1" w14:textId="6F6675EF" w:rsidR="00B842D4" w:rsidRDefault="00DA2437" w:rsidP="00DA2437">
      <w:pPr>
        <w:pStyle w:val="Titolo4"/>
      </w:pPr>
      <w:bookmarkStart w:id="128" w:name="_Toc89353436"/>
      <w:r>
        <w:t>UC 2.2-</w:t>
      </w:r>
      <w:r w:rsidR="00B842D4" w:rsidRPr="004647C3">
        <w:t>Reimposta</w:t>
      </w:r>
      <w:r w:rsidR="00D032D6">
        <w:t xml:space="preserve"> password</w:t>
      </w:r>
      <w:bookmarkEnd w:id="12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A2437" w14:paraId="3A841E06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15F65D2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3D2012E" w14:textId="767C5CC0" w:rsidR="00DA2437" w:rsidRPr="001B6219" w:rsidRDefault="00DA2437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1B6219">
              <w:rPr>
                <w:b w:val="0"/>
                <w:bCs w:val="0"/>
              </w:rPr>
              <w:t>Reimpost</w:t>
            </w:r>
            <w:r w:rsidR="00D032D6" w:rsidRPr="001B6219">
              <w:rPr>
                <w:b w:val="0"/>
                <w:bCs w:val="0"/>
              </w:rPr>
              <w:t>a</w:t>
            </w:r>
            <w:r w:rsidRPr="001B6219">
              <w:rPr>
                <w:b w:val="0"/>
                <w:bCs w:val="0"/>
              </w:rPr>
              <w:t xml:space="preserve"> password</w:t>
            </w:r>
          </w:p>
        </w:tc>
      </w:tr>
      <w:tr w:rsidR="00DA2437" w14:paraId="6E554431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09DA0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BEDF9" w14:textId="5442A777" w:rsidR="00DA2437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>
              <w:t xml:space="preserve"> Registrato </w:t>
            </w:r>
          </w:p>
        </w:tc>
      </w:tr>
      <w:tr w:rsidR="00DA2437" w14:paraId="49A86E42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0ABA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67662" w14:textId="650B1394" w:rsidR="00DA2437" w:rsidRPr="00620FFB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registrato</w:t>
            </w:r>
            <w:r w:rsidR="00D02A7B">
              <w:t xml:space="preserve"> si trova sul form di</w:t>
            </w:r>
            <w:r>
              <w:t xml:space="preserve"> reimposta</w:t>
            </w:r>
            <w:r w:rsidR="00D02A7B">
              <w:t>zione della</w:t>
            </w:r>
            <w:r>
              <w:t xml:space="preserve"> </w:t>
            </w:r>
            <w:r w:rsidR="004A23B5">
              <w:t xml:space="preserve">password </w:t>
            </w:r>
            <w:r>
              <w:t xml:space="preserve">  </w:t>
            </w:r>
          </w:p>
        </w:tc>
      </w:tr>
      <w:tr w:rsidR="00DA2437" w14:paraId="2689DA18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9ABF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80D37" w14:textId="0236FE4A" w:rsidR="004A23B5" w:rsidRPr="004A23B5" w:rsidRDefault="008B10D6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4A23B5" w:rsidRPr="004A23B5">
              <w:t>nser</w:t>
            </w:r>
            <w:r>
              <w:t>isce</w:t>
            </w:r>
            <w:r w:rsidR="004A23B5" w:rsidRPr="004A23B5">
              <w:t xml:space="preserve"> i dati richiesti</w:t>
            </w:r>
          </w:p>
          <w:p w14:paraId="598FDE3B" w14:textId="77777777" w:rsidR="004A23B5" w:rsidRP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E-mail;</w:t>
            </w:r>
          </w:p>
          <w:p w14:paraId="53BB98A3" w14:textId="090461FB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>Nuova password</w:t>
            </w:r>
            <w:r w:rsidR="00AD192C">
              <w:t>;</w:t>
            </w:r>
          </w:p>
          <w:p w14:paraId="7EBFCE5B" w14:textId="77777777" w:rsidR="004A23B5" w:rsidRDefault="004A23B5" w:rsidP="00276E4A">
            <w:pPr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Conferma password</w:t>
            </w:r>
            <w:r w:rsidRPr="004A23B5">
              <w:t>.</w:t>
            </w:r>
          </w:p>
          <w:p w14:paraId="4B487EE0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0FFB">
              <w:t>Il sistema valida il formato dei dati</w:t>
            </w:r>
            <w:r>
              <w:t>.</w:t>
            </w:r>
          </w:p>
          <w:p w14:paraId="1F0BAE5C" w14:textId="68B6009E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il campo password e conferma password coincidono.</w:t>
            </w:r>
          </w:p>
          <w:p w14:paraId="2942AB94" w14:textId="69147D91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l’e-mail sia presente nel database</w:t>
            </w:r>
          </w:p>
          <w:p w14:paraId="26F12E2C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reimposta la password</w:t>
            </w:r>
          </w:p>
          <w:p w14:paraId="0A93F1F5" w14:textId="77777777" w:rsidR="004A23B5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la password è stata reimpostata con successo </w:t>
            </w:r>
          </w:p>
          <w:p w14:paraId="5CBF00AD" w14:textId="424AF041" w:rsidR="004A23B5" w:rsidRPr="00620FFB" w:rsidRDefault="004A23B5" w:rsidP="00276E4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l’utente alla pagina di autenticazione</w:t>
            </w:r>
          </w:p>
        </w:tc>
      </w:tr>
      <w:tr w:rsidR="00DA2437" w14:paraId="135CC18F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09E1E" w14:textId="77777777" w:rsidR="00DA2437" w:rsidRDefault="00DA2437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3E9EBF" w14:textId="7CA3DDA3" w:rsidR="00DA2437" w:rsidRPr="004647C3" w:rsidRDefault="004A23B5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L’utente ha reimpostato la password e si trova sul form di </w:t>
            </w:r>
            <w:r>
              <w:t>autenticazione</w:t>
            </w:r>
          </w:p>
        </w:tc>
      </w:tr>
      <w:tr w:rsidR="00DA2437" w14:paraId="0069BCE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7A38F4" w14:textId="77777777" w:rsidR="00DA2437" w:rsidRDefault="00DA2437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3D86EB" w14:textId="3AF8CF3E" w:rsidR="004A23B5" w:rsidRPr="004A23B5" w:rsidRDefault="00B658DF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2.2.1 </w:t>
            </w:r>
            <w:r w:rsidR="004A23B5" w:rsidRPr="004A23B5">
              <w:rPr>
                <w:b/>
                <w:bCs/>
              </w:rPr>
              <w:t>Formato Errato</w:t>
            </w:r>
          </w:p>
          <w:p w14:paraId="342914B3" w14:textId="6CDDA435" w:rsidR="008B10D6" w:rsidRDefault="004A23B5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23B5">
              <w:t xml:space="preserve">Al passo </w:t>
            </w:r>
            <w:r w:rsidR="00F073EE">
              <w:t>2</w:t>
            </w:r>
            <w:r w:rsidRPr="004A23B5">
              <w:t>: se il formato dei dati inseriti non è corretto il sistema mostrerà messaggio d’errore accanto a ciascuno campo errato e invita l’utente a reinserire i dati</w:t>
            </w:r>
            <w:r w:rsidR="008B10D6">
              <w:t>.</w:t>
            </w:r>
          </w:p>
          <w:p w14:paraId="26A055D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6D038D" w14:textId="42400C75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 xml:space="preserve">2.2.2 </w:t>
            </w:r>
            <w:proofErr w:type="spellStart"/>
            <w:r>
              <w:rPr>
                <w:b/>
                <w:bCs/>
              </w:rPr>
              <w:t>MissMach</w:t>
            </w:r>
            <w:proofErr w:type="spellEnd"/>
            <w:r>
              <w:rPr>
                <w:b/>
                <w:bCs/>
              </w:rPr>
              <w:t xml:space="preserve"> Password </w:t>
            </w:r>
          </w:p>
          <w:p w14:paraId="412DF477" w14:textId="05858C16" w:rsidR="008B10D6" w:rsidRDefault="008B10D6" w:rsidP="008B10D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3</w:t>
            </w:r>
            <w:r>
              <w:t xml:space="preserve">: se </w:t>
            </w: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i campi “password” e “conferma password” non coincidono, il sistema mostrerà un messaggio d’errore (“password e conferma password non coincidono”) accanto al campo “password”.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  <w:p w14:paraId="3B24DE32" w14:textId="77777777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80BDF5" w14:textId="3FACC64E" w:rsidR="008B10D6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8B10D6">
              <w:rPr>
                <w:b/>
                <w:bCs/>
              </w:rPr>
              <w:t>UC 2.2.</w:t>
            </w:r>
            <w:r>
              <w:rPr>
                <w:b/>
                <w:bCs/>
              </w:rPr>
              <w:t>3</w:t>
            </w:r>
            <w:r w:rsidRPr="008B10D6">
              <w:rPr>
                <w:b/>
                <w:bCs/>
              </w:rPr>
              <w:t xml:space="preserve"> E-mail Inesistente </w:t>
            </w:r>
          </w:p>
          <w:p w14:paraId="6024D770" w14:textId="111BC038" w:rsidR="008B10D6" w:rsidRPr="003A2C7E" w:rsidRDefault="008B10D6" w:rsidP="004A23B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073EE">
              <w:t>4</w:t>
            </w:r>
            <w:r>
              <w:t>: se l’e-mail non è presente</w:t>
            </w:r>
            <w:r w:rsidR="00F073EE">
              <w:t xml:space="preserve"> nel database</w:t>
            </w:r>
            <w:r>
              <w:t>, il sistema mostrerà un messaggio d’errore (“e-mail non presente”) accanto al campo “e-mail” e invita l’utente a inserire una nuova e-mail.</w:t>
            </w:r>
          </w:p>
        </w:tc>
      </w:tr>
    </w:tbl>
    <w:p w14:paraId="04499827" w14:textId="77777777" w:rsidR="004A23B5" w:rsidRDefault="004A23B5" w:rsidP="004A23B5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42"/>
        <w:gridCol w:w="3602"/>
        <w:gridCol w:w="4383"/>
      </w:tblGrid>
      <w:tr w:rsidR="004A23B5" w:rsidRPr="00F570AA" w14:paraId="4F0B1D50" w14:textId="77777777" w:rsidTr="007F51FF">
        <w:tc>
          <w:tcPr>
            <w:tcW w:w="1642" w:type="dxa"/>
            <w:tcBorders>
              <w:bottom w:val="single" w:sz="4" w:space="0" w:color="000000"/>
              <w:right w:val="single" w:sz="4" w:space="0" w:color="000000"/>
            </w:tcBorders>
          </w:tcPr>
          <w:p w14:paraId="75DD43B1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r w:rsidRPr="00F570AA">
              <w:rPr>
                <w:b/>
                <w:bCs/>
                <w:lang w:val="en-US"/>
              </w:rPr>
              <w:lastRenderedPageBreak/>
              <w:t>Nome del campo</w:t>
            </w:r>
          </w:p>
        </w:tc>
        <w:tc>
          <w:tcPr>
            <w:tcW w:w="36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4D9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  <w:tc>
          <w:tcPr>
            <w:tcW w:w="4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2F0" w14:textId="77777777" w:rsidR="004A23B5" w:rsidRPr="00F570AA" w:rsidRDefault="004A23B5" w:rsidP="007F51FF">
            <w:pPr>
              <w:ind w:firstLine="0"/>
              <w:rPr>
                <w:b/>
                <w:bCs/>
                <w:lang w:val="en-US"/>
              </w:rPr>
            </w:pPr>
            <w:proofErr w:type="spellStart"/>
            <w:r w:rsidRPr="00F570AA">
              <w:rPr>
                <w:b/>
                <w:bCs/>
                <w:lang w:val="en-US"/>
              </w:rPr>
              <w:t>Messaggio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</w:t>
            </w:r>
            <w:r>
              <w:rPr>
                <w:b/>
                <w:bCs/>
                <w:lang w:val="en-US"/>
              </w:rPr>
              <w:t xml:space="preserve">i </w:t>
            </w:r>
            <w:proofErr w:type="spellStart"/>
            <w:r w:rsidRPr="00F570AA">
              <w:rPr>
                <w:b/>
                <w:bCs/>
                <w:lang w:val="en-US"/>
              </w:rPr>
              <w:t>errore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</w:t>
            </w:r>
          </w:p>
        </w:tc>
      </w:tr>
      <w:tr w:rsidR="004A23B5" w:rsidRPr="004647C3" w14:paraId="007AB16E" w14:textId="77777777" w:rsidTr="007F51FF"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77FEC" w14:textId="77777777" w:rsidR="004A23B5" w:rsidRDefault="004A23B5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315D" w14:textId="762E0BA0" w:rsidR="004A23B5" w:rsidRPr="009C525E" w:rsidRDefault="004A23B5" w:rsidP="007F51FF">
            <w:pPr>
              <w:ind w:firstLine="0"/>
            </w:pPr>
            <w:r w:rsidRPr="009C525E">
              <w:t>^</w:t>
            </w:r>
            <w:proofErr w:type="gramStart"/>
            <w:r w:rsidRPr="009C525E">
              <w:t>(?=</w:t>
            </w:r>
            <w:proofErr w:type="gramEnd"/>
            <w:r w:rsidRPr="009C525E">
              <w:t>.</w:t>
            </w:r>
            <w:r w:rsidRPr="009C525E">
              <w:rPr>
                <w:i/>
                <w:iCs/>
              </w:rPr>
              <w:t>[a-z])(?=.</w:t>
            </w:r>
            <w:r w:rsidRPr="009C525E">
              <w:t>[A-Z])(?=.*\d)[a-</w:t>
            </w:r>
            <w:proofErr w:type="spellStart"/>
            <w:r w:rsidRPr="009C525E">
              <w:t>zA</w:t>
            </w:r>
            <w:proofErr w:type="spellEnd"/>
            <w:r w:rsidRPr="009C525E">
              <w:t>-Z\d]</w:t>
            </w:r>
          </w:p>
        </w:tc>
        <w:tc>
          <w:tcPr>
            <w:tcW w:w="4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99233" w14:textId="77777777" w:rsidR="004A23B5" w:rsidRPr="004647C3" w:rsidRDefault="004A23B5" w:rsidP="007F51FF">
            <w:pPr>
              <w:ind w:firstLine="0"/>
            </w:pPr>
            <w:r w:rsidRPr="00620FFB">
              <w:t>Password non contenente carattere maiuscolo e/o minuscolo e/o numerico</w:t>
            </w:r>
            <w:r>
              <w:t>.</w:t>
            </w:r>
          </w:p>
        </w:tc>
      </w:tr>
    </w:tbl>
    <w:p w14:paraId="2B71CDA2" w14:textId="49F4B8BB" w:rsidR="00FD7531" w:rsidRPr="00836F45" w:rsidRDefault="00FD7531" w:rsidP="00FD7531">
      <w:pPr>
        <w:pStyle w:val="Titolo4"/>
      </w:pPr>
      <w:bookmarkStart w:id="129" w:name="_Toc89353437"/>
      <w:r w:rsidRPr="004647C3">
        <w:t>UC3 –</w:t>
      </w:r>
      <w:r w:rsidR="00AA3035">
        <w:t xml:space="preserve"> </w:t>
      </w:r>
      <w:r w:rsidR="00C41F2F">
        <w:t>Cerca</w:t>
      </w:r>
      <w:bookmarkEnd w:id="12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D7531" w14:paraId="72FEDD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FAA1668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B2A5B57" w14:textId="7B0376F5" w:rsidR="00FD7531" w:rsidRPr="00620FFB" w:rsidRDefault="00C41F2F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Cerca</w:t>
            </w:r>
            <w:proofErr w:type="spellEnd"/>
          </w:p>
        </w:tc>
      </w:tr>
      <w:tr w:rsidR="00FD7531" w14:paraId="6A28605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71465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6264E" w14:textId="084692A5" w:rsidR="00FD7531" w:rsidRDefault="00AA3035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A3035">
              <w:t>Utente</w:t>
            </w:r>
            <w:r w:rsidR="00C41F2F">
              <w:t xml:space="preserve"> Generico</w:t>
            </w:r>
          </w:p>
        </w:tc>
      </w:tr>
      <w:tr w:rsidR="00FD7531" w14:paraId="1E6F429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4D9ED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174A" w14:textId="3B33BC10" w:rsidR="00FD7531" w:rsidRPr="00620FFB" w:rsidRDefault="00C41F2F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AA3035">
              <w:t xml:space="preserve">’utente </w:t>
            </w:r>
            <w:r>
              <w:t xml:space="preserve">generico </w:t>
            </w:r>
            <w:r w:rsidR="00AA3035">
              <w:t xml:space="preserve">vuole effettuare una ricerca </w:t>
            </w:r>
          </w:p>
        </w:tc>
      </w:tr>
      <w:tr w:rsidR="00FD7531" w14:paraId="0756954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5A19A8" w14:textId="77777777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04C6C" w14:textId="4A9662B8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nella barra di ricerca;</w:t>
            </w:r>
          </w:p>
          <w:p w14:paraId="25D0AC6B" w14:textId="53A79C0F" w:rsidR="00AA3035" w:rsidRP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 xml:space="preserve">L’utente </w:t>
            </w:r>
            <w:r w:rsidR="009C3007">
              <w:t xml:space="preserve">inserisce </w:t>
            </w:r>
            <w:r w:rsidR="00ED2F7A">
              <w:t xml:space="preserve">una stringa da </w:t>
            </w:r>
            <w:r w:rsidRPr="00AA3035">
              <w:t>cercare;</w:t>
            </w:r>
          </w:p>
          <w:p w14:paraId="51734EE6" w14:textId="684C05B9" w:rsidR="00AA3035" w:rsidRDefault="00AA303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3035">
              <w:t>L’utente preme il tasto cerca</w:t>
            </w:r>
            <w:r w:rsidR="00C41F2F">
              <w:t xml:space="preserve"> o invio</w:t>
            </w:r>
            <w:r w:rsidRPr="00AA3035">
              <w:t>;</w:t>
            </w:r>
          </w:p>
          <w:p w14:paraId="70CF8EA6" w14:textId="0930C215" w:rsidR="00836F45" w:rsidRDefault="00836F45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ED2F7A">
              <w:t xml:space="preserve">effettua la </w:t>
            </w:r>
            <w:r w:rsidR="00ED2F7A" w:rsidRPr="00AD192C">
              <w:t>ricerca (video o utenti)</w:t>
            </w:r>
            <w:r w:rsidR="00C41F2F">
              <w:t>;</w:t>
            </w:r>
          </w:p>
          <w:p w14:paraId="7A5AFCC6" w14:textId="2E924F6F" w:rsidR="009C3007" w:rsidRPr="00AA3035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controlla che sia presente almeno un </w:t>
            </w:r>
            <w:r w:rsidR="00ED2F7A">
              <w:t>risultato</w:t>
            </w:r>
            <w:r w:rsidR="00C41F2F">
              <w:t>;</w:t>
            </w:r>
          </w:p>
          <w:p w14:paraId="19EBD4FC" w14:textId="5ABD776E" w:rsidR="00FD7531" w:rsidRPr="00620FFB" w:rsidRDefault="009C3007" w:rsidP="00276E4A">
            <w:pPr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l’elenco dei </w:t>
            </w:r>
            <w:r w:rsidR="00ED2F7A">
              <w:t>risultati</w:t>
            </w:r>
            <w:r w:rsidR="00C41F2F">
              <w:t>.</w:t>
            </w:r>
          </w:p>
        </w:tc>
      </w:tr>
      <w:tr w:rsidR="00FD7531" w14:paraId="3B41F9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87997" w14:textId="77777777" w:rsidR="00FD7531" w:rsidRDefault="00FD7531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D5852" w14:textId="21273D5D" w:rsidR="00FD7531" w:rsidRPr="004647C3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7C3">
              <w:t xml:space="preserve">Il </w:t>
            </w:r>
            <w:r w:rsidR="00C41F2F">
              <w:t>s</w:t>
            </w:r>
            <w:r w:rsidRPr="004647C3">
              <w:t xml:space="preserve">istema mostra l’elenco dei </w:t>
            </w:r>
            <w:r w:rsidR="00C41F2F">
              <w:t>risultati</w:t>
            </w:r>
          </w:p>
        </w:tc>
      </w:tr>
      <w:tr w:rsidR="00FD7531" w14:paraId="29C7262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D149BBE" w14:textId="7AA1F05E" w:rsidR="00FD7531" w:rsidRDefault="00FD7531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 w:rsidR="009C3007">
              <w:rPr>
                <w:lang w:val="en-US"/>
              </w:rPr>
              <w:t xml:space="preserve">/ </w:t>
            </w:r>
            <w:proofErr w:type="spellStart"/>
            <w:r w:rsidR="009C3007">
              <w:rPr>
                <w:lang w:val="en-US"/>
              </w:rPr>
              <w:t>Flussi</w:t>
            </w:r>
            <w:proofErr w:type="spellEnd"/>
            <w:r w:rsidR="009C3007">
              <w:rPr>
                <w:lang w:val="en-US"/>
              </w:rPr>
              <w:t xml:space="preserve"> </w:t>
            </w:r>
            <w:proofErr w:type="spellStart"/>
            <w:r w:rsidR="009C3007"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C52A66B" w14:textId="137E25FB" w:rsidR="009C3007" w:rsidRPr="003A2C7E" w:rsidRDefault="009C300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721E83" w14:textId="77777777" w:rsidR="00AA3035" w:rsidRPr="00AA3035" w:rsidRDefault="00AA3035" w:rsidP="00AA3035">
      <w:pPr>
        <w:pStyle w:val="Titolo4"/>
      </w:pPr>
      <w:bookmarkStart w:id="130" w:name="_Toc89353438"/>
      <w:r w:rsidRPr="001E592B">
        <w:rPr>
          <w:lang w:val="en-US"/>
        </w:rPr>
        <w:t xml:space="preserve">UC4- </w:t>
      </w:r>
      <w:r w:rsidRPr="001E592B">
        <w:t>Guardare un video</w:t>
      </w:r>
      <w:bookmarkEnd w:id="13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86F379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16F251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FEF3FCB" w14:textId="5E7F08AF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Guardare un video</w:t>
            </w:r>
          </w:p>
        </w:tc>
      </w:tr>
      <w:tr w:rsidR="00654F6C" w14:paraId="074EDF1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BA4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EE2C9" w14:textId="1683579B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54F6C">
              <w:t>Utente</w:t>
            </w:r>
            <w:r w:rsidR="00C41F2F">
              <w:t xml:space="preserve"> generico</w:t>
            </w:r>
          </w:p>
        </w:tc>
      </w:tr>
      <w:tr w:rsidR="00654F6C" w14:paraId="393E1A2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C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0C28" w14:textId="0B3D1399" w:rsidR="00654F6C" w:rsidRPr="00620FFB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</w:t>
            </w:r>
            <w:r w:rsidR="009A6A34">
              <w:t xml:space="preserve">si trova sulla homepage. </w:t>
            </w:r>
          </w:p>
        </w:tc>
      </w:tr>
      <w:tr w:rsidR="00654F6C" w14:paraId="515EAF1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7DDF7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DFBBF" w14:textId="6DC8CC14" w:rsidR="00654F6C" w:rsidRPr="00654F6C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 xml:space="preserve">L’utente sceglie un video </w:t>
            </w:r>
            <w:r w:rsidR="00C41F2F">
              <w:t xml:space="preserve">tra quelli </w:t>
            </w:r>
            <w:r w:rsidR="00C41F2F" w:rsidRPr="00654F6C">
              <w:t>presenti</w:t>
            </w:r>
            <w:r w:rsidRPr="00654F6C">
              <w:t xml:space="preserve"> in piattaforma;</w:t>
            </w:r>
          </w:p>
          <w:p w14:paraId="13FFAC46" w14:textId="108CC95F" w:rsidR="00654F6C" w:rsidRPr="00654F6C" w:rsidRDefault="00C41F2F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sul titolo del video</w:t>
            </w:r>
            <w:r w:rsidR="00654F6C" w:rsidRPr="00654F6C">
              <w:t>;</w:t>
            </w:r>
          </w:p>
          <w:p w14:paraId="05455F1E" w14:textId="4521BC5F" w:rsidR="00654F6C" w:rsidRPr="00620FFB" w:rsidRDefault="00654F6C" w:rsidP="00276E4A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Lo guarda.</w:t>
            </w:r>
          </w:p>
        </w:tc>
      </w:tr>
      <w:tr w:rsidR="00654F6C" w14:paraId="53CF757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8069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E166F" w14:textId="32026A0B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guardato un video</w:t>
            </w:r>
          </w:p>
        </w:tc>
      </w:tr>
      <w:tr w:rsidR="00654F6C" w14:paraId="140ECC9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9571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88F0BE" w14:textId="77777777" w:rsidR="00654F6C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886EC8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437508" w14:textId="3F629D2F" w:rsidR="00AA3035" w:rsidRDefault="00AA3035" w:rsidP="00AA3035">
      <w:pPr>
        <w:pStyle w:val="Titolo4"/>
      </w:pPr>
      <w:bookmarkStart w:id="131" w:name="_Toc89353439"/>
      <w:r>
        <w:rPr>
          <w:lang w:val="en-US"/>
        </w:rPr>
        <w:t>UC5-</w:t>
      </w:r>
      <w:r w:rsidRPr="00AA3035">
        <w:t xml:space="preserve"> </w:t>
      </w:r>
      <w:r w:rsidRPr="009F0F86">
        <w:t>Commentare un video</w:t>
      </w:r>
      <w:bookmarkEnd w:id="131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7A72AC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3AAC5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0F239FA" w14:textId="0B9F02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Commentare un video</w:t>
            </w:r>
          </w:p>
        </w:tc>
      </w:tr>
      <w:tr w:rsidR="00654F6C" w14:paraId="1C4348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D63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432F" w14:textId="7487FBAC" w:rsidR="00654F6C" w:rsidRDefault="006A0EF7" w:rsidP="00093ECE">
            <w:pPr>
              <w:tabs>
                <w:tab w:val="left" w:pos="1525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654F6C" w14:paraId="18E5F47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013BB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1D42F" w14:textId="4EE59CEF" w:rsidR="00654F6C" w:rsidRPr="00620FFB" w:rsidRDefault="001B6219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="00654F6C" w:rsidRPr="00654F6C">
              <w:t>.</w:t>
            </w:r>
          </w:p>
        </w:tc>
      </w:tr>
      <w:tr w:rsidR="00654F6C" w14:paraId="5D67D76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8DFD6C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80DC" w14:textId="1AF7879C" w:rsidR="004647C3" w:rsidRDefault="004647C3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preme il pulsante “Aggiungi un commento”</w:t>
            </w:r>
          </w:p>
          <w:p w14:paraId="2B77C8CF" w14:textId="196FE901" w:rsidR="009C525E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scrive il commento</w:t>
            </w:r>
            <w:r w:rsidRPr="00654F6C">
              <w:t>;</w:t>
            </w:r>
          </w:p>
          <w:p w14:paraId="7551418F" w14:textId="3643190C" w:rsidR="00654F6C" w:rsidRDefault="009C525E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083A96">
              <w:t xml:space="preserve"> invia i dati al sistema</w:t>
            </w:r>
            <w:r w:rsidR="006A0EF7">
              <w:t>;</w:t>
            </w:r>
          </w:p>
          <w:p w14:paraId="76F7ED3C" w14:textId="0F3CEA9B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sia bloccato;</w:t>
            </w:r>
          </w:p>
          <w:p w14:paraId="6B749C4F" w14:textId="51100E4C" w:rsidR="006A0EF7" w:rsidRDefault="006A0EF7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commento nel database;</w:t>
            </w:r>
          </w:p>
          <w:p w14:paraId="746AB52A" w14:textId="63372A0B" w:rsidR="00E55F74" w:rsidRDefault="00083A96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commento</w:t>
            </w:r>
            <w:r w:rsidR="001B6219">
              <w:t>;</w:t>
            </w:r>
          </w:p>
          <w:p w14:paraId="4E3EE1C3" w14:textId="7AFAB630" w:rsidR="001B6219" w:rsidRPr="00620FFB" w:rsidRDefault="001B6219" w:rsidP="00276E4A">
            <w:pPr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visualizza il commento. </w:t>
            </w:r>
          </w:p>
        </w:tc>
      </w:tr>
      <w:tr w:rsidR="00654F6C" w14:paraId="6B927EE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F2A8F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0AD3C" w14:textId="7A20B788" w:rsidR="00654F6C" w:rsidRPr="004647C3" w:rsidRDefault="00654F6C" w:rsidP="00654F6C">
            <w:pPr>
              <w:tabs>
                <w:tab w:val="left" w:pos="908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commentato il video.</w:t>
            </w:r>
          </w:p>
        </w:tc>
      </w:tr>
      <w:tr w:rsidR="00654F6C" w14:paraId="51692F6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1A84C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33DF93" w14:textId="118BD206" w:rsidR="00E55F74" w:rsidRDefault="00E55F7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 xml:space="preserve">UC </w:t>
            </w:r>
            <w:r w:rsidR="006A0EF7">
              <w:rPr>
                <w:b/>
                <w:bCs/>
              </w:rPr>
              <w:t>5</w:t>
            </w:r>
            <w:r w:rsidRPr="00E55F74">
              <w:rPr>
                <w:b/>
                <w:bCs/>
              </w:rPr>
              <w:t>.</w:t>
            </w:r>
            <w:r w:rsidR="001B6219">
              <w:rPr>
                <w:b/>
                <w:bCs/>
              </w:rPr>
              <w:t>3</w:t>
            </w:r>
            <w:r w:rsidRPr="00E55F74">
              <w:rPr>
                <w:b/>
                <w:bCs/>
              </w:rPr>
              <w:t xml:space="preserve"> Utente Bloccato</w:t>
            </w:r>
          </w:p>
          <w:p w14:paraId="3678BFF7" w14:textId="0DE9417E" w:rsidR="006A0EF7" w:rsidRPr="006A0EF7" w:rsidRDefault="006A0EF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lastRenderedPageBreak/>
              <w:t xml:space="preserve">Al passo </w:t>
            </w:r>
            <w:r w:rsidR="00683846">
              <w:t>4</w:t>
            </w:r>
            <w:r w:rsidRPr="006A0EF7">
              <w:t>: se l’utente che ha scritto il commento è bloccato</w:t>
            </w:r>
            <w:r>
              <w:t xml:space="preserve"> il sistema impedirà all’utente di pubblicare il commento e mostrerà un messaggio di errore (“OPS! Non puoi pubblicare un commento </w:t>
            </w:r>
            <w:r>
              <w:sym w:font="Wingdings" w:char="F04C"/>
            </w:r>
            <w:r>
              <w:t>”)</w:t>
            </w:r>
            <w:r w:rsidR="006059D3">
              <w:t>.</w:t>
            </w:r>
          </w:p>
        </w:tc>
      </w:tr>
    </w:tbl>
    <w:p w14:paraId="02F77043" w14:textId="57518FC9" w:rsidR="00F4580B" w:rsidRDefault="00F4580B" w:rsidP="00F4580B">
      <w:pPr>
        <w:pStyle w:val="Titolo4"/>
        <w:rPr>
          <w:lang w:val="en-US"/>
        </w:rPr>
      </w:pPr>
      <w:bookmarkStart w:id="132" w:name="_Toc89353440"/>
      <w:r>
        <w:rPr>
          <w:lang w:val="en-US"/>
        </w:rPr>
        <w:lastRenderedPageBreak/>
        <w:t xml:space="preserve">UC6-Eliminare un </w:t>
      </w:r>
      <w:proofErr w:type="spellStart"/>
      <w:r>
        <w:rPr>
          <w:lang w:val="en-US"/>
        </w:rPr>
        <w:t>commento</w:t>
      </w:r>
      <w:bookmarkEnd w:id="132"/>
      <w:proofErr w:type="spellEnd"/>
      <w:r>
        <w:rPr>
          <w:lang w:val="en-US"/>
        </w:rPr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4580B" w14:paraId="29F43B7C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99A5DB4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209B867" w14:textId="77777777" w:rsidR="00F4580B" w:rsidRPr="00620FFB" w:rsidRDefault="00F4580B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Eliminare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commento</w:t>
            </w:r>
            <w:proofErr w:type="spellEnd"/>
          </w:p>
        </w:tc>
      </w:tr>
      <w:tr w:rsidR="00F4580B" w14:paraId="65A918D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AC563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296D" w14:textId="4A8DFBBD" w:rsidR="00F4580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 canale</w:t>
            </w:r>
          </w:p>
        </w:tc>
      </w:tr>
      <w:tr w:rsidR="00F4580B" w14:paraId="45589DC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B76BB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B05C" w14:textId="5B494115" w:rsidR="00F4580B" w:rsidRPr="00620FF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</w:t>
            </w:r>
            <w:r w:rsidRPr="00654F6C">
              <w:t>.</w:t>
            </w:r>
          </w:p>
        </w:tc>
      </w:tr>
      <w:tr w:rsidR="00F4580B" w14:paraId="3D3E7ED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A8B0E7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8C2D" w14:textId="49CD6210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sul pulsante “Elimina commento”</w:t>
            </w:r>
            <w:r w:rsidR="00AA583C">
              <w:t>;</w:t>
            </w:r>
          </w:p>
          <w:p w14:paraId="101B7B57" w14:textId="6737DCB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un messaggio di avviso (“Sei sicuro di voler procedere con l’eliminazione” “Si” “Annulla”)</w:t>
            </w:r>
            <w:r w:rsidR="00AA583C">
              <w:t>;</w:t>
            </w:r>
          </w:p>
          <w:p w14:paraId="65084FEB" w14:textId="651B8809" w:rsidR="00F4580B" w:rsidRDefault="00F4580B" w:rsidP="00276E4A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  <w:r w:rsidR="00AA583C">
              <w:t>;</w:t>
            </w:r>
          </w:p>
          <w:p w14:paraId="52BD24ED" w14:textId="1B3E6BBB" w:rsidR="00F4580B" w:rsidRPr="00620FFB" w:rsidRDefault="00F4580B" w:rsidP="006C7C1F">
            <w:pPr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commento dal database</w:t>
            </w:r>
            <w:r w:rsidR="00AA583C">
              <w:t>;</w:t>
            </w:r>
          </w:p>
        </w:tc>
      </w:tr>
      <w:tr w:rsidR="00F4580B" w14:paraId="317ED82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3F9E" w14:textId="77777777" w:rsidR="00F4580B" w:rsidRDefault="00F4580B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5781" w14:textId="7B69337D" w:rsidR="00F4580B" w:rsidRPr="00EF3ADB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L’utente ha eliminato un commen</w:t>
            </w:r>
            <w:r>
              <w:t>to</w:t>
            </w:r>
            <w:r w:rsidR="006059D3">
              <w:t>.</w:t>
            </w:r>
          </w:p>
        </w:tc>
      </w:tr>
      <w:tr w:rsidR="00F4580B" w14:paraId="7BC0C4F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37971A" w14:textId="77777777" w:rsidR="00F4580B" w:rsidRDefault="00F4580B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339D67" w14:textId="4F75F87C" w:rsidR="00F4580B" w:rsidRPr="00F4580B" w:rsidRDefault="00F4580B" w:rsidP="00F4580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6</w:t>
            </w:r>
            <w:r w:rsidRPr="00F4580B">
              <w:rPr>
                <w:b/>
                <w:bCs/>
              </w:rPr>
              <w:t>.1 Annulla Eliminazione</w:t>
            </w:r>
          </w:p>
          <w:p w14:paraId="07204341" w14:textId="4BF46F93" w:rsidR="00F4580B" w:rsidRPr="003A2C7E" w:rsidRDefault="00F4580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4: l’utente clicca “Annulla” e il sistema ripresenta la pagina del video</w:t>
            </w:r>
            <w:r w:rsidR="006059D3">
              <w:t>.</w:t>
            </w:r>
          </w:p>
        </w:tc>
      </w:tr>
    </w:tbl>
    <w:p w14:paraId="6C0D6997" w14:textId="784E13A4" w:rsidR="00AA3035" w:rsidRDefault="00AA3035" w:rsidP="00585076">
      <w:pPr>
        <w:pStyle w:val="Titolo4"/>
      </w:pPr>
      <w:bookmarkStart w:id="133" w:name="_Toc87438192"/>
      <w:bookmarkStart w:id="134" w:name="_Toc89353441"/>
      <w:r w:rsidRPr="009F0F86">
        <w:t>UC</w:t>
      </w:r>
      <w:r w:rsidR="00F4580B">
        <w:t>7</w:t>
      </w:r>
      <w:r w:rsidRPr="009F0F86">
        <w:t>– Valutare un video</w:t>
      </w:r>
      <w:bookmarkEnd w:id="133"/>
      <w:bookmarkEnd w:id="13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8FA1A98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4BFD00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D9C1C66" w14:textId="647E0F4A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Valutare un video</w:t>
            </w:r>
          </w:p>
        </w:tc>
      </w:tr>
      <w:tr w:rsidR="00654F6C" w14:paraId="4560009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B132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9D7FF" w14:textId="2AFA53F1" w:rsidR="00654F6C" w:rsidRPr="004B7A28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CA3838">
              <w:t>roprietario</w:t>
            </w:r>
            <w:r w:rsidR="00CA3838" w:rsidRPr="004B7A28">
              <w:t xml:space="preserve"> </w:t>
            </w:r>
            <w:r w:rsidR="004B7A28" w:rsidRPr="004B7A28">
              <w:t>canale</w:t>
            </w:r>
            <w:r>
              <w:t xml:space="preserve"> </w:t>
            </w:r>
          </w:p>
        </w:tc>
      </w:tr>
      <w:tr w:rsidR="00654F6C" w14:paraId="0210310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482F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12834" w14:textId="0E73FF7A" w:rsidR="00654F6C" w:rsidRPr="00620FFB" w:rsidRDefault="00F97D4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pagina del video e lo vuole valutare</w:t>
            </w:r>
          </w:p>
        </w:tc>
      </w:tr>
      <w:tr w:rsidR="00654F6C" w14:paraId="618F25D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34AC3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8854C" w14:textId="131CA1CC" w:rsidR="00654F6C" w:rsidRDefault="004B7A2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la valutazione (</w:t>
            </w:r>
            <w:proofErr w:type="spellStart"/>
            <w:r>
              <w:t>like</w:t>
            </w:r>
            <w:proofErr w:type="spellEnd"/>
            <w:r>
              <w:t xml:space="preserve"> o </w:t>
            </w:r>
            <w:proofErr w:type="spellStart"/>
            <w:r>
              <w:t>dislike</w:t>
            </w:r>
            <w:proofErr w:type="spellEnd"/>
            <w:r>
              <w:t>)</w:t>
            </w:r>
            <w:r w:rsidR="00654F6C" w:rsidRPr="00654F6C">
              <w:t>;</w:t>
            </w:r>
          </w:p>
          <w:p w14:paraId="12266413" w14:textId="66E33C6E" w:rsidR="00F97D46" w:rsidRDefault="00F97D46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sia autenticato</w:t>
            </w:r>
            <w:r w:rsidR="00497488">
              <w:t>;</w:t>
            </w:r>
          </w:p>
          <w:p w14:paraId="36923462" w14:textId="2C735A07" w:rsidR="00EB4C7C" w:rsidRDefault="00EB4C7C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verifica che l’utente non sia bloccato </w:t>
            </w:r>
          </w:p>
          <w:p w14:paraId="5E76DA36" w14:textId="0B770AF8" w:rsidR="00497488" w:rsidRPr="00654F6C" w:rsidRDefault="00497488" w:rsidP="00276E4A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abbia già inserito una valutazione della stessa tipologia per quel video;</w:t>
            </w:r>
          </w:p>
          <w:p w14:paraId="79C04E77" w14:textId="210BC19D" w:rsidR="004B7A28" w:rsidRPr="00620FFB" w:rsidRDefault="004B7A28" w:rsidP="00F31901">
            <w:pPr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F31901">
              <w:t>aggiorna</w:t>
            </w:r>
            <w:r>
              <w:t xml:space="preserve"> la valutazione</w:t>
            </w:r>
            <w:r w:rsidR="00F31901">
              <w:t>.</w:t>
            </w:r>
          </w:p>
        </w:tc>
      </w:tr>
      <w:tr w:rsidR="00654F6C" w14:paraId="21094D9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A7CB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E9439" w14:textId="2264B343" w:rsidR="00654F6C" w:rsidRPr="004647C3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4F6C">
              <w:t>L’utente ha valutato il video.</w:t>
            </w:r>
          </w:p>
        </w:tc>
      </w:tr>
      <w:tr w:rsidR="00654F6C" w14:paraId="0A01352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F154A4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8EBDAE" w14:textId="1648D33B" w:rsidR="00F97D46" w:rsidRDefault="00F97D46" w:rsidP="00F97D46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13C3165A" w14:textId="6159C556" w:rsidR="00EE60C8" w:rsidRDefault="00EE60C8" w:rsidP="00EE60C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>e l’utente non è autenticato il sistema mostrerà un messaggio di errore “Devi prima effettuare l’autenticazione”</w:t>
            </w:r>
            <w:r w:rsidR="006059D3">
              <w:t>.</w:t>
            </w:r>
          </w:p>
          <w:p w14:paraId="03171883" w14:textId="77777777" w:rsidR="00EB4C7C" w:rsidRDefault="00EB4C7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13C961" w14:textId="717D0B28" w:rsidR="00EB4C7C" w:rsidRDefault="00EB4C7C" w:rsidP="00EB4C7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7</w:t>
            </w:r>
            <w:r w:rsidRPr="007B6A70">
              <w:rPr>
                <w:b/>
                <w:bCs/>
              </w:rPr>
              <w:t>.</w:t>
            </w:r>
            <w:r>
              <w:rPr>
                <w:b/>
                <w:bCs/>
              </w:rPr>
              <w:t xml:space="preserve">2 </w:t>
            </w:r>
            <w:r w:rsidR="009A6A34">
              <w:rPr>
                <w:b/>
                <w:bCs/>
              </w:rPr>
              <w:t xml:space="preserve">Utente Bloccato </w:t>
            </w:r>
          </w:p>
          <w:p w14:paraId="7BAF2A93" w14:textId="03E02E78" w:rsidR="00497488" w:rsidRPr="003A2C7E" w:rsidRDefault="00EB4C7C" w:rsidP="0049748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0EF7">
              <w:t xml:space="preserve">Al passo </w:t>
            </w:r>
            <w:r>
              <w:t>3:</w:t>
            </w:r>
            <w:r w:rsidRPr="006A0EF7">
              <w:t xml:space="preserve"> se l’utente è bloccato</w:t>
            </w:r>
            <w:r>
              <w:t xml:space="preserve"> il sistema impedirà all’utente di inserire la valutazione e mostrerà un messaggio di errore (“OPS! Non puoi valutare il video </w:t>
            </w:r>
            <w:r>
              <w:sym w:font="Wingdings" w:char="F04C"/>
            </w:r>
            <w:r>
              <w:t>”)</w:t>
            </w:r>
            <w:r w:rsidR="00842FAC">
              <w:t>.</w:t>
            </w:r>
          </w:p>
        </w:tc>
      </w:tr>
    </w:tbl>
    <w:p w14:paraId="5BA7C4FB" w14:textId="31A5A4CB" w:rsidR="00AA3035" w:rsidRDefault="00AA3035" w:rsidP="00585076">
      <w:pPr>
        <w:pStyle w:val="Titolo4"/>
      </w:pPr>
      <w:bookmarkStart w:id="135" w:name="_Toc87438193"/>
      <w:bookmarkStart w:id="136" w:name="_Toc89353443"/>
      <w:r w:rsidRPr="009F0F86">
        <w:t>UC</w:t>
      </w:r>
      <w:r w:rsidR="00BC384C">
        <w:t>9</w:t>
      </w:r>
      <w:r w:rsidRPr="009F0F86">
        <w:t xml:space="preserve"> – Condividere un video</w:t>
      </w:r>
      <w:bookmarkEnd w:id="135"/>
      <w:bookmarkEnd w:id="13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9B8F6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0A1103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DF777BA" w14:textId="7EA0FB80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Condividere un video</w:t>
            </w:r>
          </w:p>
        </w:tc>
      </w:tr>
      <w:tr w:rsidR="00654F6C" w14:paraId="5D537F2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2CE5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2235D" w14:textId="69691D99" w:rsidR="00654F6C" w:rsidRPr="008317FE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Utente</w:t>
            </w:r>
            <w:r w:rsidR="004B7A28">
              <w:t xml:space="preserve"> Generico </w:t>
            </w:r>
            <w:r w:rsidR="00CA3838" w:rsidRPr="004B7A28">
              <w:t>(</w:t>
            </w:r>
            <w:r w:rsidR="00CA3838">
              <w:t>proprietario</w:t>
            </w:r>
            <w:r w:rsidR="00CA3838" w:rsidRPr="004B7A28">
              <w:t xml:space="preserve"> canale e utente non registrato)</w:t>
            </w:r>
          </w:p>
        </w:tc>
      </w:tr>
      <w:tr w:rsidR="00654F6C" w14:paraId="27357AA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E6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64B0" w14:textId="3EB12687" w:rsidR="00654F6C" w:rsidRPr="00620FFB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4B7A28">
              <w:t>si trova sulla pagina di un video</w:t>
            </w:r>
            <w:r w:rsidR="004B7A28" w:rsidRPr="00654F6C">
              <w:t>.</w:t>
            </w:r>
          </w:p>
        </w:tc>
      </w:tr>
      <w:tr w:rsidR="00654F6C" w14:paraId="56FD94C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AFDDF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47314" w14:textId="77777777" w:rsidR="008317FE" w:rsidRPr="008317FE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il tasto “Condividi”;</w:t>
            </w:r>
          </w:p>
          <w:p w14:paraId="560F84D5" w14:textId="77777777" w:rsidR="00654F6C" w:rsidRDefault="008317FE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Seleziona il social network dove condividere il video;</w:t>
            </w:r>
          </w:p>
          <w:p w14:paraId="7AE24EFF" w14:textId="365B9274" w:rsidR="004B7A28" w:rsidRPr="00620FFB" w:rsidRDefault="004B7A28" w:rsidP="00276E4A">
            <w:pPr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viene reindirizzato alla pagina del social selezionato.</w:t>
            </w:r>
          </w:p>
        </w:tc>
      </w:tr>
      <w:tr w:rsidR="00654F6C" w14:paraId="143D9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19824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694F7" w14:textId="47D7E2E1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condiviso il video.</w:t>
            </w:r>
          </w:p>
        </w:tc>
      </w:tr>
      <w:tr w:rsidR="00654F6C" w14:paraId="25456E0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44488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BB54C85" w14:textId="7777777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298034" w14:textId="0255048B" w:rsidR="00CA1F7A" w:rsidRDefault="00CA1F7A" w:rsidP="00CA1F7A">
      <w:pPr>
        <w:pStyle w:val="Titolo4"/>
        <w:rPr>
          <w:lang w:val="en-US"/>
        </w:rPr>
      </w:pPr>
      <w:bookmarkStart w:id="137" w:name="_Toc89353444"/>
      <w:r>
        <w:rPr>
          <w:lang w:val="en-US"/>
        </w:rPr>
        <w:t>UC</w:t>
      </w:r>
      <w:r w:rsidR="00BC384C">
        <w:rPr>
          <w:lang w:val="en-US"/>
        </w:rPr>
        <w:t>10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Visualizza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profilo</w:t>
      </w:r>
      <w:bookmarkEnd w:id="137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018D465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12834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E605139" w14:textId="1F5D038A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Visualizza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-US"/>
              </w:rPr>
              <w:t>profilo</w:t>
            </w:r>
            <w:proofErr w:type="spellEnd"/>
          </w:p>
        </w:tc>
      </w:tr>
      <w:tr w:rsidR="00CA1F7A" w14:paraId="6E169B0A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F49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D27A4" w14:textId="77777777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CA1F7A" w14:paraId="3B54A4BC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AE03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EB222" w14:textId="77777777" w:rsidR="00CA1F7A" w:rsidRPr="00620FF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si trova sulla homepage</w:t>
            </w:r>
          </w:p>
        </w:tc>
      </w:tr>
      <w:tr w:rsidR="00CA1F7A" w14:paraId="457F71EB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94086BB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D83E1" w14:textId="77777777" w:rsidR="00CA1F7A" w:rsidRPr="007B6A70" w:rsidRDefault="00CA1F7A" w:rsidP="00276E4A">
            <w:pPr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 clicca sull’icona del profilo. </w:t>
            </w:r>
          </w:p>
          <w:p w14:paraId="193947AD" w14:textId="1B0163C4" w:rsidR="00CA1F7A" w:rsidRPr="00620FFB" w:rsidRDefault="00CA1F7A" w:rsidP="00276E4A">
            <w:pPr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Il sistema reindirizza l’utente nella homepage del profilo se è loggato. </w:t>
            </w:r>
          </w:p>
        </w:tc>
      </w:tr>
      <w:tr w:rsidR="00CA1F7A" w14:paraId="3927BE11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21572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7E6C" w14:textId="77777777" w:rsidR="00CA1F7A" w:rsidRPr="007B6A70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L’utente si trova nella homepage del suo profilo. </w:t>
            </w:r>
          </w:p>
        </w:tc>
      </w:tr>
      <w:tr w:rsidR="00CA1F7A" w14:paraId="2166097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B35AE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4449D" w14:textId="3C59ACB6" w:rsidR="00CA1F7A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7B6A70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8</w:t>
            </w:r>
            <w:r w:rsidRPr="007B6A70">
              <w:rPr>
                <w:b/>
                <w:bCs/>
              </w:rPr>
              <w:t>.1 Non</w:t>
            </w:r>
            <w:r>
              <w:rPr>
                <w:b/>
                <w:bCs/>
              </w:rPr>
              <w:t xml:space="preserve"> </w:t>
            </w:r>
            <w:r w:rsidRPr="007B6A70">
              <w:rPr>
                <w:b/>
                <w:bCs/>
              </w:rPr>
              <w:t>Autenticato</w:t>
            </w:r>
          </w:p>
          <w:p w14:paraId="31B900F2" w14:textId="6EF12EE0" w:rsidR="00CA1F7A" w:rsidRPr="003A2C7E" w:rsidRDefault="00EE60C8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288D">
              <w:t>Al passo 2: s</w:t>
            </w:r>
            <w:r>
              <w:t>e l’utente non è autenticato il sistema mostrerà un messaggio di errore “Devi prima effettuare l’autenticazione”</w:t>
            </w:r>
            <w:r w:rsidR="006059D3">
              <w:t>.</w:t>
            </w:r>
            <w:r>
              <w:t xml:space="preserve"> </w:t>
            </w:r>
          </w:p>
        </w:tc>
      </w:tr>
    </w:tbl>
    <w:p w14:paraId="47545676" w14:textId="0706FB26" w:rsidR="00AA3035" w:rsidRDefault="00AA3035" w:rsidP="00585076">
      <w:pPr>
        <w:pStyle w:val="Titolo4"/>
      </w:pPr>
      <w:bookmarkStart w:id="138" w:name="_Toc87438194"/>
      <w:bookmarkStart w:id="139" w:name="_Toc89353445"/>
      <w:r w:rsidRPr="009F0F86">
        <w:t>UC</w:t>
      </w:r>
      <w:r w:rsidR="00F4580B">
        <w:t>1</w:t>
      </w:r>
      <w:r w:rsidR="00BC384C">
        <w:t>1</w:t>
      </w:r>
      <w:r w:rsidRPr="009F0F86">
        <w:t xml:space="preserve"> – Caricare un video</w:t>
      </w:r>
      <w:bookmarkEnd w:id="138"/>
      <w:bookmarkEnd w:id="13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473F38D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55F353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0884802" w14:textId="208E996B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Caricare un video</w:t>
            </w:r>
          </w:p>
        </w:tc>
      </w:tr>
      <w:tr w:rsidR="00654F6C" w14:paraId="00DB31A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447D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556F" w14:textId="0D5EAE21" w:rsidR="00654F6C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Proprietario</w:t>
            </w:r>
            <w:r w:rsidR="004B7A28">
              <w:rPr>
                <w:lang w:val="en-US"/>
              </w:rPr>
              <w:t xml:space="preserve"> </w:t>
            </w:r>
            <w:proofErr w:type="spellStart"/>
            <w:r w:rsidR="004B7A28">
              <w:rPr>
                <w:lang w:val="en-US"/>
              </w:rPr>
              <w:t>canale</w:t>
            </w:r>
            <w:proofErr w:type="spellEnd"/>
            <w:r w:rsidR="004B7A28">
              <w:rPr>
                <w:lang w:val="en-US"/>
              </w:rPr>
              <w:t xml:space="preserve"> </w:t>
            </w:r>
          </w:p>
        </w:tc>
      </w:tr>
      <w:tr w:rsidR="00654F6C" w14:paraId="00AAE32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D11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6261" w14:textId="6E59C155" w:rsidR="00654F6C" w:rsidRPr="00620FFB" w:rsidRDefault="004B7A2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</w:t>
            </w:r>
            <w:r w:rsidR="00CA3838">
              <w:t>proprietario</w:t>
            </w:r>
            <w:r>
              <w:t xml:space="preserve"> canale </w:t>
            </w:r>
            <w:r w:rsidR="00104FCC">
              <w:t xml:space="preserve">si trova sul proprio canale </w:t>
            </w:r>
          </w:p>
        </w:tc>
      </w:tr>
      <w:tr w:rsidR="00654F6C" w14:paraId="019372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6D926AF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53077" w14:textId="058AD6E3" w:rsid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preme sul pulsante </w:t>
            </w:r>
            <w:r w:rsidR="008317FE" w:rsidRPr="008317FE">
              <w:t>“Carica Video”;</w:t>
            </w:r>
          </w:p>
          <w:p w14:paraId="3A6283F4" w14:textId="2FCC95DE" w:rsidR="004B7A28" w:rsidRPr="008317FE" w:rsidRDefault="004B7A2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</w:t>
            </w:r>
            <w:r w:rsidR="00CA3838">
              <w:t xml:space="preserve"> caricamento del video</w:t>
            </w:r>
          </w:p>
          <w:p w14:paraId="0E7146A3" w14:textId="6B573C11" w:rsidR="008317FE" w:rsidRPr="008317FE" w:rsidRDefault="00CA3838" w:rsidP="00276E4A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</w:t>
            </w:r>
            <w:r w:rsidR="008317FE" w:rsidRPr="008317FE">
              <w:t>nserisce i seguenti dati:</w:t>
            </w:r>
          </w:p>
          <w:p w14:paraId="2AAF8301" w14:textId="77777777" w:rsidR="008317FE" w:rsidRP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Titolo;</w:t>
            </w:r>
          </w:p>
          <w:p w14:paraId="148C9E4A" w14:textId="77777777" w:rsidR="008317FE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Descrizione;</w:t>
            </w:r>
          </w:p>
          <w:p w14:paraId="1A533D7C" w14:textId="125736E6" w:rsidR="00083A96" w:rsidRDefault="008317FE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File video da caricare in piattaforma</w:t>
            </w:r>
          </w:p>
          <w:p w14:paraId="36E1C80F" w14:textId="1481FE10" w:rsidR="004647C3" w:rsidRDefault="004647C3" w:rsidP="00276E4A">
            <w:pPr>
              <w:numPr>
                <w:ilvl w:val="1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Categoria</w:t>
            </w:r>
          </w:p>
          <w:p w14:paraId="5DD5B6A2" w14:textId="2CE6C5F1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</w:t>
            </w:r>
            <w:r w:rsidR="00CA3838">
              <w:t>;</w:t>
            </w:r>
          </w:p>
          <w:p w14:paraId="7BFDBB0A" w14:textId="69265472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</w:t>
            </w:r>
            <w:r w:rsidR="00B962EF">
              <w:t xml:space="preserve"> verifica</w:t>
            </w:r>
            <w:r>
              <w:t xml:space="preserve"> che tutti i campi siano stati compilati</w:t>
            </w:r>
            <w:r w:rsidR="00CA3838">
              <w:t>;</w:t>
            </w:r>
          </w:p>
          <w:p w14:paraId="7E8295B7" w14:textId="499FC23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 dati;</w:t>
            </w:r>
          </w:p>
          <w:p w14:paraId="51E5A8FB" w14:textId="2D60EDB6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l’utente non sia bloccato;</w:t>
            </w:r>
          </w:p>
          <w:p w14:paraId="7A7C489B" w14:textId="26794DB3" w:rsidR="00CA3838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il video e i relativi dati nel database;</w:t>
            </w:r>
          </w:p>
          <w:p w14:paraId="35B6AB1B" w14:textId="0F8CC5F9" w:rsidR="00083A96" w:rsidRDefault="00083A96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pubblica il video</w:t>
            </w:r>
            <w:r w:rsidR="00CA3838">
              <w:t>;</w:t>
            </w:r>
          </w:p>
          <w:p w14:paraId="43ADE769" w14:textId="7D44C748" w:rsidR="00CA3838" w:rsidRPr="00620FFB" w:rsidRDefault="00CA3838" w:rsidP="00276E4A">
            <w:pPr>
              <w:pStyle w:val="Paragrafoelenco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l’utente che il video è stato pubblicato correttamente. </w:t>
            </w:r>
          </w:p>
        </w:tc>
      </w:tr>
      <w:tr w:rsidR="00654F6C" w14:paraId="341A4448" w14:textId="77777777" w:rsidTr="00282CC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AE92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9CC2A" w14:textId="63CBA410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caricato un video.</w:t>
            </w:r>
          </w:p>
        </w:tc>
      </w:tr>
      <w:tr w:rsidR="00654F6C" w14:paraId="5B49B44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EBA584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AFB60F" w14:textId="3EF18049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 w:rsidRPr="00282CCD">
              <w:rPr>
                <w:b/>
                <w:bCs/>
              </w:rPr>
              <w:t>.1 Dati Mancanti</w:t>
            </w:r>
          </w:p>
          <w:p w14:paraId="7B413333" w14:textId="12D03F8A" w:rsidR="00282CCD" w:rsidRP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4: se il sistema rileva dei dati mancanti mostrerà un messaggio di errore accanto a ciascun campo </w:t>
            </w:r>
            <w:r w:rsidR="00E455B7">
              <w:t>vuot</w:t>
            </w:r>
            <w:r w:rsidR="006059D3">
              <w:t>o.</w:t>
            </w:r>
          </w:p>
          <w:p w14:paraId="0806AFF6" w14:textId="77777777" w:rsidR="00282CCD" w:rsidRDefault="00282CCD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7BFD1D" w14:textId="72225C1F" w:rsidR="00083A96" w:rsidRDefault="00083A96" w:rsidP="008317F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 w:rsidR="00F4580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1</w:t>
            </w:r>
            <w:r>
              <w:rPr>
                <w:b/>
                <w:bCs/>
              </w:rPr>
              <w:t>.</w:t>
            </w:r>
            <w:r w:rsidR="00282CC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Formato Errato</w:t>
            </w:r>
          </w:p>
          <w:p w14:paraId="794B5497" w14:textId="44B7CE48" w:rsidR="00654F6C" w:rsidRDefault="00083A9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6: </w:t>
            </w:r>
            <w:r w:rsidR="003A77A1">
              <w:t>s</w:t>
            </w:r>
            <w:r w:rsidR="003A77A1" w:rsidRPr="00620FFB">
              <w:t xml:space="preserve">e </w:t>
            </w:r>
            <w:r w:rsidR="003A77A1">
              <w:t>il formato dei dati inseriti</w:t>
            </w:r>
            <w:r w:rsidR="003A77A1" w:rsidRPr="00620FFB">
              <w:t xml:space="preserve"> </w:t>
            </w:r>
            <w:r w:rsidR="003A77A1">
              <w:t xml:space="preserve">non è corretto </w:t>
            </w:r>
            <w:r w:rsidR="003A77A1" w:rsidRPr="00620FFB">
              <w:t>il sistema mostrerà messaggio d’errore</w:t>
            </w:r>
            <w:r w:rsidR="003A77A1">
              <w:t xml:space="preserve"> accanto a ciascuno campo errato e invita l’utente a reinserire i dati</w:t>
            </w:r>
            <w:r w:rsidR="006059D3">
              <w:t>.</w:t>
            </w:r>
          </w:p>
          <w:p w14:paraId="55DA9BC3" w14:textId="77777777" w:rsidR="001E592B" w:rsidRDefault="001E59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4FEB8B" w14:textId="18BE561A" w:rsidR="00F2624C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>U</w:t>
            </w:r>
            <w:r w:rsidR="00E55F74" w:rsidRPr="00E55F74">
              <w:rPr>
                <w:b/>
                <w:bCs/>
              </w:rPr>
              <w:t>C</w:t>
            </w:r>
            <w:r w:rsidRPr="00E55F74">
              <w:rPr>
                <w:b/>
                <w:bCs/>
              </w:rPr>
              <w:t xml:space="preserve"> </w:t>
            </w:r>
            <w:r w:rsidR="00296ADD">
              <w:rPr>
                <w:b/>
                <w:bCs/>
              </w:rPr>
              <w:t>11</w:t>
            </w:r>
            <w:r w:rsidRPr="00E55F74">
              <w:rPr>
                <w:b/>
                <w:bCs/>
              </w:rPr>
              <w:t xml:space="preserve">.3 Utente Bloccato </w:t>
            </w:r>
          </w:p>
          <w:p w14:paraId="7D5259BD" w14:textId="5A223FA9" w:rsidR="00CA3838" w:rsidRPr="00CA3838" w:rsidRDefault="00CA3838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0EF7">
              <w:t xml:space="preserve">Al passo </w:t>
            </w:r>
            <w:r w:rsidR="00E455B7">
              <w:t>8</w:t>
            </w:r>
            <w:r w:rsidRPr="006A0EF7">
              <w:t xml:space="preserve">: se l’utente che </w:t>
            </w:r>
            <w:r w:rsidR="00E455B7">
              <w:t>vuole pubblicare il video</w:t>
            </w:r>
            <w:r w:rsidRPr="006A0EF7">
              <w:t xml:space="preserve"> è bloccato</w:t>
            </w:r>
            <w:r>
              <w:t xml:space="preserve"> il sistema impedirà all’utente di pubblicare </w:t>
            </w:r>
            <w:r w:rsidR="00CA1F7A">
              <w:t>il video e</w:t>
            </w:r>
            <w:r>
              <w:t xml:space="preserve"> mostrerà un messaggio di errore (“OPS! Non puoi pubblicare </w:t>
            </w:r>
            <w:r w:rsidR="00E455B7">
              <w:t>il</w:t>
            </w:r>
            <w:r>
              <w:t xml:space="preserve"> video </w:t>
            </w:r>
            <w:r>
              <w:sym w:font="Wingdings" w:char="F04C"/>
            </w:r>
            <w:r>
              <w:t>”)</w:t>
            </w:r>
            <w:r w:rsidR="006059D3">
              <w:t>.</w:t>
            </w:r>
          </w:p>
        </w:tc>
      </w:tr>
    </w:tbl>
    <w:p w14:paraId="326B31B8" w14:textId="5CE7FD58" w:rsidR="00654F6C" w:rsidRDefault="00654F6C" w:rsidP="00104FCC">
      <w:pPr>
        <w:ind w:firstLine="0"/>
      </w:pPr>
    </w:p>
    <w:p w14:paraId="4AEEF4C1" w14:textId="583C8739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Dati mancanti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3"/>
        <w:gridCol w:w="4814"/>
      </w:tblGrid>
      <w:tr w:rsidR="002F440B" w14:paraId="4DA574C7" w14:textId="77777777" w:rsidTr="002F440B">
        <w:tc>
          <w:tcPr>
            <w:tcW w:w="4813" w:type="dxa"/>
          </w:tcPr>
          <w:p w14:paraId="30DDCBC4" w14:textId="3C07A850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Nome del campo</w:t>
            </w:r>
          </w:p>
        </w:tc>
        <w:tc>
          <w:tcPr>
            <w:tcW w:w="4814" w:type="dxa"/>
          </w:tcPr>
          <w:p w14:paraId="47DEE935" w14:textId="5AC64EE6" w:rsidR="002F440B" w:rsidRPr="002F440B" w:rsidRDefault="002F440B" w:rsidP="00654F6C">
            <w:pPr>
              <w:ind w:firstLine="0"/>
              <w:rPr>
                <w:b/>
                <w:bCs/>
              </w:rPr>
            </w:pPr>
            <w:r w:rsidRPr="002F440B">
              <w:rPr>
                <w:b/>
                <w:bCs/>
              </w:rPr>
              <w:t>Messaggio di errore</w:t>
            </w:r>
          </w:p>
        </w:tc>
      </w:tr>
      <w:tr w:rsidR="002F440B" w14:paraId="74C18BCB" w14:textId="77777777" w:rsidTr="002F440B">
        <w:tc>
          <w:tcPr>
            <w:tcW w:w="4813" w:type="dxa"/>
          </w:tcPr>
          <w:p w14:paraId="5F7DC245" w14:textId="5512CB40" w:rsidR="002F440B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4814" w:type="dxa"/>
          </w:tcPr>
          <w:p w14:paraId="7692B1F2" w14:textId="58FD8A49" w:rsidR="002F440B" w:rsidRDefault="002F440B" w:rsidP="00654F6C">
            <w:pPr>
              <w:ind w:firstLine="0"/>
            </w:pPr>
            <w:r>
              <w:t xml:space="preserve">Non hai inserito il titolo del video </w:t>
            </w:r>
          </w:p>
        </w:tc>
      </w:tr>
      <w:tr w:rsidR="002F440B" w14:paraId="70E722A8" w14:textId="77777777" w:rsidTr="002F440B">
        <w:tc>
          <w:tcPr>
            <w:tcW w:w="4813" w:type="dxa"/>
          </w:tcPr>
          <w:p w14:paraId="401CE6C1" w14:textId="78936A6E" w:rsidR="002F440B" w:rsidRDefault="002F440B" w:rsidP="00654F6C">
            <w:pPr>
              <w:ind w:firstLine="0"/>
            </w:pPr>
            <w:r>
              <w:t>Descrizione</w:t>
            </w:r>
          </w:p>
        </w:tc>
        <w:tc>
          <w:tcPr>
            <w:tcW w:w="4814" w:type="dxa"/>
          </w:tcPr>
          <w:p w14:paraId="2FCD4545" w14:textId="5A854617" w:rsidR="002F440B" w:rsidRDefault="002F440B" w:rsidP="00654F6C">
            <w:pPr>
              <w:ind w:firstLine="0"/>
            </w:pPr>
            <w:r>
              <w:t>Non hai inserito la descrizione del video</w:t>
            </w:r>
          </w:p>
        </w:tc>
      </w:tr>
      <w:tr w:rsidR="002F440B" w14:paraId="091B0087" w14:textId="77777777" w:rsidTr="002F440B">
        <w:tc>
          <w:tcPr>
            <w:tcW w:w="4813" w:type="dxa"/>
          </w:tcPr>
          <w:p w14:paraId="6E2988E1" w14:textId="65A63D95" w:rsidR="002F440B" w:rsidRDefault="002F440B" w:rsidP="00654F6C">
            <w:pPr>
              <w:ind w:firstLine="0"/>
            </w:pPr>
            <w:r>
              <w:t>File video</w:t>
            </w:r>
          </w:p>
        </w:tc>
        <w:tc>
          <w:tcPr>
            <w:tcW w:w="4814" w:type="dxa"/>
          </w:tcPr>
          <w:p w14:paraId="4A7517B3" w14:textId="03BFADB2" w:rsidR="002F440B" w:rsidRDefault="002F440B" w:rsidP="00654F6C">
            <w:pPr>
              <w:ind w:firstLine="0"/>
            </w:pPr>
            <w:r>
              <w:t>Non hai inserito nessun file</w:t>
            </w:r>
          </w:p>
        </w:tc>
      </w:tr>
    </w:tbl>
    <w:p w14:paraId="71F65FDA" w14:textId="77777777" w:rsidR="002F440B" w:rsidRDefault="002F440B" w:rsidP="00654F6C"/>
    <w:p w14:paraId="30DEB4D6" w14:textId="46DE657B" w:rsidR="002F440B" w:rsidRPr="00CA3838" w:rsidRDefault="002F440B" w:rsidP="00654F6C">
      <w:pPr>
        <w:rPr>
          <w:b/>
          <w:bCs/>
        </w:rPr>
      </w:pPr>
      <w:r w:rsidRPr="00CA3838">
        <w:rPr>
          <w:b/>
          <w:bCs/>
        </w:rPr>
        <w:t xml:space="preserve">Tabella formato dati valido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282CCD" w14:paraId="66B4E24C" w14:textId="77777777" w:rsidTr="00282CCD">
        <w:tc>
          <w:tcPr>
            <w:tcW w:w="3209" w:type="dxa"/>
          </w:tcPr>
          <w:p w14:paraId="57E8230B" w14:textId="09B004F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F9531D0" w14:textId="69C3916C" w:rsidR="00282CCD" w:rsidRDefault="00282CCD" w:rsidP="00654F6C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9A4EA15" w14:textId="13AC2F94" w:rsidR="00282CCD" w:rsidRPr="00282CCD" w:rsidRDefault="00282CCD" w:rsidP="00654F6C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282CCD" w14:paraId="3353D02A" w14:textId="77777777" w:rsidTr="00282CCD">
        <w:tc>
          <w:tcPr>
            <w:tcW w:w="3209" w:type="dxa"/>
          </w:tcPr>
          <w:p w14:paraId="445A6011" w14:textId="0863C697" w:rsidR="00282CCD" w:rsidRDefault="002F440B" w:rsidP="00654F6C">
            <w:pPr>
              <w:ind w:firstLine="0"/>
            </w:pPr>
            <w:r>
              <w:t>Titolo</w:t>
            </w:r>
          </w:p>
        </w:tc>
        <w:tc>
          <w:tcPr>
            <w:tcW w:w="3209" w:type="dxa"/>
          </w:tcPr>
          <w:p w14:paraId="5A243993" w14:textId="24E69A25" w:rsidR="00282CCD" w:rsidRDefault="002F440B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50 </w:t>
            </w:r>
          </w:p>
        </w:tc>
        <w:tc>
          <w:tcPr>
            <w:tcW w:w="3209" w:type="dxa"/>
          </w:tcPr>
          <w:p w14:paraId="3AC1AE98" w14:textId="31DF508B" w:rsidR="00282CCD" w:rsidRDefault="002F440B" w:rsidP="00654F6C">
            <w:pPr>
              <w:ind w:firstLine="0"/>
            </w:pPr>
            <w:r>
              <w:t>Il titolo del video può avere lunghezza compresa tra un minimo di 2 caratteri e un massimo di 50 caratteri</w:t>
            </w:r>
          </w:p>
        </w:tc>
      </w:tr>
      <w:tr w:rsidR="00CA1F7A" w14:paraId="3556450C" w14:textId="77777777" w:rsidTr="00282CCD">
        <w:tc>
          <w:tcPr>
            <w:tcW w:w="3209" w:type="dxa"/>
          </w:tcPr>
          <w:p w14:paraId="36AA365C" w14:textId="1E134CD0" w:rsidR="00CA1F7A" w:rsidRDefault="00CA1F7A" w:rsidP="00654F6C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3AF42A42" w14:textId="694DA3EA" w:rsidR="00CA1F7A" w:rsidRDefault="00CA1F7A" w:rsidP="00654F6C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440600B7" w14:textId="1D89A1EE" w:rsidR="00CA1F7A" w:rsidRDefault="00CA1F7A" w:rsidP="00654F6C">
            <w:pPr>
              <w:ind w:firstLine="0"/>
            </w:pPr>
            <w:r>
              <w:t>La descrizione del video può avere lunghezza compresa tra un minimo di 2 caratteri e un massimo di 50 caratteri</w:t>
            </w:r>
          </w:p>
        </w:tc>
      </w:tr>
      <w:tr w:rsidR="00282CCD" w14:paraId="470E1775" w14:textId="77777777" w:rsidTr="00282CCD">
        <w:tc>
          <w:tcPr>
            <w:tcW w:w="3209" w:type="dxa"/>
          </w:tcPr>
          <w:p w14:paraId="6A5B067F" w14:textId="1A4ABA4F" w:rsidR="00282CCD" w:rsidRPr="00E455B7" w:rsidRDefault="002F440B" w:rsidP="00654F6C">
            <w:pPr>
              <w:ind w:firstLine="0"/>
            </w:pPr>
            <w:r w:rsidRPr="00E455B7">
              <w:t xml:space="preserve">File video </w:t>
            </w:r>
          </w:p>
        </w:tc>
        <w:tc>
          <w:tcPr>
            <w:tcW w:w="3209" w:type="dxa"/>
          </w:tcPr>
          <w:p w14:paraId="41152A80" w14:textId="10F91278" w:rsidR="00282CCD" w:rsidRPr="00E455B7" w:rsidRDefault="00E455B7" w:rsidP="00654F6C">
            <w:pPr>
              <w:ind w:firstLine="0"/>
            </w:pP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&gt;.mp4,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mov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mkv</w:t>
            </w:r>
            <w:proofErr w:type="spellEnd"/>
            <w:r w:rsidRPr="00E455B7">
              <w:t>, &lt;</w:t>
            </w:r>
            <w:proofErr w:type="spellStart"/>
            <w:r w:rsidRPr="00E455B7">
              <w:t>nomevideo</w:t>
            </w:r>
            <w:proofErr w:type="spellEnd"/>
            <w:r w:rsidRPr="00E455B7">
              <w:t>&gt;.</w:t>
            </w:r>
            <w:proofErr w:type="spellStart"/>
            <w:r w:rsidRPr="00E455B7">
              <w:t>rm</w:t>
            </w:r>
            <w:proofErr w:type="spellEnd"/>
            <w:r>
              <w:t xml:space="preserve">, </w:t>
            </w:r>
            <w:r w:rsidRPr="00E455B7">
              <w:t>&lt;</w:t>
            </w:r>
            <w:proofErr w:type="spellStart"/>
            <w:r w:rsidRPr="00E455B7">
              <w:t>nomevideo</w:t>
            </w:r>
            <w:proofErr w:type="spellEnd"/>
            <w:r w:rsidRPr="00E455B7">
              <w:t>&gt;.avi</w:t>
            </w:r>
          </w:p>
        </w:tc>
        <w:tc>
          <w:tcPr>
            <w:tcW w:w="3209" w:type="dxa"/>
          </w:tcPr>
          <w:p w14:paraId="640C4DB5" w14:textId="4E933F22" w:rsidR="00282CCD" w:rsidRPr="00E455B7" w:rsidRDefault="002F440B" w:rsidP="00654F6C">
            <w:pPr>
              <w:ind w:firstLine="0"/>
            </w:pPr>
            <w:r w:rsidRPr="00E455B7">
              <w:t>Estensione non valida.</w:t>
            </w:r>
          </w:p>
        </w:tc>
      </w:tr>
    </w:tbl>
    <w:p w14:paraId="55F9A79C" w14:textId="1E6E6A3C" w:rsidR="00CA1F7A" w:rsidRDefault="00CA1F7A" w:rsidP="00CA1F7A">
      <w:pPr>
        <w:pStyle w:val="Titolo4"/>
      </w:pPr>
      <w:bookmarkStart w:id="140" w:name="_Toc89353446"/>
      <w:r w:rsidRPr="00EF3ADB">
        <w:t>UC</w:t>
      </w:r>
      <w:r>
        <w:t>1</w:t>
      </w:r>
      <w:r w:rsidR="00BC384C">
        <w:t>2</w:t>
      </w:r>
      <w:r w:rsidRPr="00EF3ADB">
        <w:t xml:space="preserve"> – </w:t>
      </w:r>
      <w:r>
        <w:t>Modifica</w:t>
      </w:r>
      <w:r w:rsidR="009650CB">
        <w:t xml:space="preserve"> descrizione video</w:t>
      </w:r>
      <w:bookmarkEnd w:id="14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A1F7A" w14:paraId="33128EEE" w14:textId="77777777" w:rsidTr="00F14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59FFBFD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592FD77" w14:textId="2DA7594B" w:rsidR="00CA1F7A" w:rsidRPr="00620FFB" w:rsidRDefault="00CA1F7A" w:rsidP="00F14DE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Modificare</w:t>
            </w:r>
            <w:r w:rsidR="009650CB">
              <w:rPr>
                <w:b w:val="0"/>
                <w:bCs w:val="0"/>
              </w:rPr>
              <w:t xml:space="preserve"> dati</w:t>
            </w:r>
            <w:r w:rsidRPr="00654F6C">
              <w:rPr>
                <w:b w:val="0"/>
                <w:bCs w:val="0"/>
              </w:rPr>
              <w:t xml:space="preserve"> video</w:t>
            </w:r>
          </w:p>
        </w:tc>
      </w:tr>
      <w:tr w:rsidR="00CA1F7A" w14:paraId="78D00B36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20BFD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2C658" w14:textId="64E04940" w:rsidR="00CA1F7A" w:rsidRPr="008317F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CA1F7A" w14:paraId="5238A2D0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086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5D2E6" w14:textId="3A168755" w:rsidR="00CA1F7A" w:rsidRPr="00620FFB" w:rsidRDefault="00CA1F7A" w:rsidP="00F10F1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  <w:r w:rsidR="00F10F13">
              <w:t xml:space="preserve"> e </w:t>
            </w:r>
            <w:r w:rsidR="00F10F13">
              <w:t>visualizza l’elenco dei video caricati</w:t>
            </w:r>
            <w:r w:rsidR="00F10F13">
              <w:t>.</w:t>
            </w:r>
          </w:p>
        </w:tc>
      </w:tr>
      <w:tr w:rsidR="00CA1F7A" w14:paraId="7718F713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1CAD68F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6C80" w14:textId="238656B9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“Modifica” del relativo video;</w:t>
            </w:r>
          </w:p>
          <w:p w14:paraId="73B9B8EB" w14:textId="23B1D021" w:rsidR="00D83FE8" w:rsidRDefault="00D83FE8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che l’utente non sia bloccato;</w:t>
            </w:r>
          </w:p>
          <w:p w14:paraId="50507CC9" w14:textId="30768184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di modifica;</w:t>
            </w:r>
          </w:p>
          <w:p w14:paraId="77D94452" w14:textId="3D871407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modifica la descrizione;</w:t>
            </w:r>
          </w:p>
          <w:p w14:paraId="30ADA850" w14:textId="71FC9BD8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invia i dati al sistema;</w:t>
            </w:r>
          </w:p>
          <w:p w14:paraId="07CAE6F4" w14:textId="7E590D8A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verifica che il campo descrizione sia stato compilato</w:t>
            </w:r>
            <w:r w:rsidR="00F10F13">
              <w:t>;</w:t>
            </w:r>
          </w:p>
          <w:p w14:paraId="38E565BC" w14:textId="1DE19D92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il formato del dato descrizione</w:t>
            </w:r>
            <w:r w:rsidR="00F10F13">
              <w:t>;</w:t>
            </w:r>
          </w:p>
          <w:p w14:paraId="17750160" w14:textId="7366B843" w:rsidR="009650C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il dato nel database</w:t>
            </w:r>
            <w:r w:rsidR="00F10F13">
              <w:t>;</w:t>
            </w:r>
          </w:p>
          <w:p w14:paraId="021B9467" w14:textId="155E588F" w:rsidR="009650CB" w:rsidRPr="00620FFB" w:rsidRDefault="009650CB" w:rsidP="00276E4A">
            <w:pPr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modifica è avvenuta con successo</w:t>
            </w:r>
            <w:r w:rsidR="00F10F13">
              <w:t>.</w:t>
            </w:r>
          </w:p>
        </w:tc>
      </w:tr>
      <w:tr w:rsidR="00CA1F7A" w14:paraId="74A4AA09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B94EF" w14:textId="77777777" w:rsidR="00CA1F7A" w:rsidRDefault="00CA1F7A" w:rsidP="00F14D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D5724" w14:textId="3C1B69F0" w:rsidR="00CA1F7A" w:rsidRPr="009650CB" w:rsidRDefault="00CA1F7A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9650CB">
              <w:t>ha modificato la descrizione di un video</w:t>
            </w:r>
            <w:r w:rsidR="00F10F13">
              <w:t>,</w:t>
            </w:r>
          </w:p>
        </w:tc>
      </w:tr>
      <w:tr w:rsidR="00CA1F7A" w14:paraId="4C477987" w14:textId="77777777" w:rsidTr="00F14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1C10AE" w14:textId="77777777" w:rsidR="00CA1F7A" w:rsidRDefault="00CA1F7A" w:rsidP="00F14DE7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3A8216" w14:textId="5D710743" w:rsidR="00D83FE8" w:rsidRDefault="00D83FE8" w:rsidP="00D83FE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55F74">
              <w:rPr>
                <w:b/>
                <w:bCs/>
              </w:rPr>
              <w:t>UC</w:t>
            </w:r>
            <w:r>
              <w:rPr>
                <w:b/>
                <w:bCs/>
              </w:rPr>
              <w:t xml:space="preserve"> 12</w:t>
            </w:r>
            <w:r w:rsidRPr="00E55F74">
              <w:rPr>
                <w:b/>
                <w:bCs/>
              </w:rPr>
              <w:t>.</w:t>
            </w:r>
            <w:r>
              <w:rPr>
                <w:b/>
                <w:bCs/>
              </w:rPr>
              <w:t>1</w:t>
            </w:r>
            <w:r w:rsidRPr="00E55F74">
              <w:rPr>
                <w:b/>
                <w:bCs/>
              </w:rPr>
              <w:t xml:space="preserve"> Utente Bloccato </w:t>
            </w:r>
          </w:p>
          <w:p w14:paraId="5C1E122C" w14:textId="7424FA18" w:rsidR="00D83FE8" w:rsidRDefault="00D83FE8" w:rsidP="00D83FE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A0EF7">
              <w:t xml:space="preserve">Al passo </w:t>
            </w:r>
            <w:r>
              <w:t>2</w:t>
            </w:r>
            <w:r w:rsidRPr="006A0EF7">
              <w:t xml:space="preserve">: se l’utente che </w:t>
            </w:r>
            <w:r>
              <w:t>vuole pubblicare il video</w:t>
            </w:r>
            <w:r w:rsidRPr="006A0EF7">
              <w:t xml:space="preserve"> è bloccato</w:t>
            </w:r>
            <w:r>
              <w:t xml:space="preserve"> il sistema impedirà all’utente di pubblicare il video e mostrerà un messaggio di errore (“OPS! Non</w:t>
            </w:r>
            <w:r>
              <w:t xml:space="preserve"> puoi procedere </w:t>
            </w:r>
            <w:r>
              <w:sym w:font="Wingdings" w:char="F04C"/>
            </w:r>
            <w:r>
              <w:t>”).</w:t>
            </w:r>
          </w:p>
          <w:p w14:paraId="4822483F" w14:textId="77777777" w:rsidR="00D83FE8" w:rsidRDefault="00D83FE8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24B49F92" w14:textId="3F95E896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82CCD">
              <w:rPr>
                <w:b/>
                <w:bCs/>
              </w:rPr>
              <w:t xml:space="preserve">UC </w:t>
            </w:r>
            <w:r w:rsidR="00296ADD">
              <w:rPr>
                <w:b/>
                <w:bCs/>
              </w:rPr>
              <w:t>12</w:t>
            </w:r>
            <w:r>
              <w:rPr>
                <w:b/>
                <w:bCs/>
              </w:rPr>
              <w:t>.</w:t>
            </w:r>
            <w:r w:rsidR="00D83FE8">
              <w:rPr>
                <w:b/>
                <w:bCs/>
              </w:rPr>
              <w:t xml:space="preserve">2 </w:t>
            </w:r>
            <w:r w:rsidRPr="00282CCD">
              <w:rPr>
                <w:b/>
                <w:bCs/>
              </w:rPr>
              <w:t>Dati Mancanti</w:t>
            </w:r>
          </w:p>
          <w:p w14:paraId="405A5B56" w14:textId="5C64E90A" w:rsidR="009650CB" w:rsidRPr="00282CCD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10F13">
              <w:t>5</w:t>
            </w:r>
            <w:r>
              <w:t>: se il sistema rileva dei dati mancanti mostrerà un messaggio di errore accanto al campo vuoto</w:t>
            </w:r>
            <w:r w:rsidR="00F10F13">
              <w:t>.</w:t>
            </w:r>
          </w:p>
          <w:p w14:paraId="0ECB96A5" w14:textId="77777777" w:rsidR="00D83FE8" w:rsidRDefault="00D83FE8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66E2CFF0" w14:textId="67568F8E" w:rsidR="009650CB" w:rsidRDefault="009650CB" w:rsidP="009650C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570AA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2</w:t>
            </w:r>
            <w:r>
              <w:rPr>
                <w:b/>
                <w:bCs/>
              </w:rPr>
              <w:t>.</w:t>
            </w:r>
            <w:r w:rsidR="00D83FE8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 Formato Errato</w:t>
            </w:r>
          </w:p>
          <w:p w14:paraId="4CDCC391" w14:textId="76B66C7E" w:rsidR="00CA1F7A" w:rsidRPr="003A2C7E" w:rsidRDefault="009650CB" w:rsidP="00F14DE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F10F13">
              <w:t>6</w:t>
            </w:r>
            <w:r>
              <w:t>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al campo errato e invita l’utente a reinserire i dati</w:t>
            </w:r>
            <w:r w:rsidR="00F10F13">
              <w:t>.</w:t>
            </w:r>
            <w:r>
              <w:t xml:space="preserve"> </w:t>
            </w:r>
          </w:p>
        </w:tc>
      </w:tr>
    </w:tbl>
    <w:p w14:paraId="46A2EC89" w14:textId="77777777" w:rsidR="00875248" w:rsidRDefault="00875248" w:rsidP="00D83FE8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EB4C7C" w:rsidRPr="00282CCD" w14:paraId="787381C4" w14:textId="77777777" w:rsidTr="00F14DE7">
        <w:tc>
          <w:tcPr>
            <w:tcW w:w="3209" w:type="dxa"/>
          </w:tcPr>
          <w:p w14:paraId="622D3364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7B19725E" w14:textId="77777777" w:rsidR="00EB4C7C" w:rsidRDefault="00EB4C7C" w:rsidP="00F14DE7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1A4587B2" w14:textId="77777777" w:rsidR="00EB4C7C" w:rsidRPr="00282CCD" w:rsidRDefault="00EB4C7C" w:rsidP="00F14DE7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EB4C7C" w14:paraId="5D04E34A" w14:textId="77777777" w:rsidTr="00F14DE7">
        <w:tc>
          <w:tcPr>
            <w:tcW w:w="3209" w:type="dxa"/>
          </w:tcPr>
          <w:p w14:paraId="0571FB61" w14:textId="77777777" w:rsidR="00EB4C7C" w:rsidRDefault="00EB4C7C" w:rsidP="00F14DE7">
            <w:pPr>
              <w:ind w:firstLine="0"/>
            </w:pPr>
            <w:r>
              <w:t>Descrizione</w:t>
            </w:r>
          </w:p>
        </w:tc>
        <w:tc>
          <w:tcPr>
            <w:tcW w:w="3209" w:type="dxa"/>
          </w:tcPr>
          <w:p w14:paraId="00C569D8" w14:textId="77777777" w:rsidR="00EB4C7C" w:rsidRDefault="00EB4C7C" w:rsidP="00F14DE7">
            <w:pPr>
              <w:ind w:firstLine="0"/>
            </w:pPr>
            <w:proofErr w:type="spellStart"/>
            <w:r>
              <w:t>Min</w:t>
            </w:r>
            <w:proofErr w:type="spellEnd"/>
            <w:r>
              <w:t xml:space="preserve"> 2 – Max 250</w:t>
            </w:r>
          </w:p>
        </w:tc>
        <w:tc>
          <w:tcPr>
            <w:tcW w:w="3209" w:type="dxa"/>
          </w:tcPr>
          <w:p w14:paraId="307A4063" w14:textId="1CA85603" w:rsidR="00EB4C7C" w:rsidRDefault="00EB4C7C" w:rsidP="00F14DE7">
            <w:pPr>
              <w:ind w:firstLine="0"/>
            </w:pPr>
            <w:r>
              <w:t>La descrizione del video può avere lunghezza compresa tra un minimo di 2 caratteri e un massimo di 50 caratteri</w:t>
            </w:r>
            <w:r w:rsidR="00F10F13">
              <w:t>.</w:t>
            </w:r>
          </w:p>
        </w:tc>
      </w:tr>
    </w:tbl>
    <w:p w14:paraId="53CCEFBE" w14:textId="2979B2DF" w:rsidR="00AA3035" w:rsidRDefault="00AA3035" w:rsidP="00585076">
      <w:pPr>
        <w:pStyle w:val="Titolo4"/>
      </w:pPr>
      <w:bookmarkStart w:id="141" w:name="_Toc87438197"/>
      <w:bookmarkStart w:id="142" w:name="_Toc89353447"/>
      <w:r w:rsidRPr="00EF3ADB">
        <w:t>UC</w:t>
      </w:r>
      <w:r w:rsidR="00CA1F7A">
        <w:t>1</w:t>
      </w:r>
      <w:r w:rsidR="00BC384C">
        <w:t>3</w:t>
      </w:r>
      <w:r w:rsidRPr="00EF3ADB">
        <w:t xml:space="preserve"> – Eliminare un video</w:t>
      </w:r>
      <w:bookmarkEnd w:id="141"/>
      <w:bookmarkEnd w:id="142"/>
      <w:r w:rsidRPr="009F0F86">
        <w:t xml:space="preserve">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5FBC26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AB967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BB83CA8" w14:textId="7E7DB3B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Eliminare un video</w:t>
            </w:r>
          </w:p>
        </w:tc>
      </w:tr>
      <w:tr w:rsidR="00654F6C" w14:paraId="3D0EA55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D2323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9C104" w14:textId="681E0684" w:rsidR="00654F6C" w:rsidRPr="008317FE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78C5AE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A1A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A720A" w14:textId="274C3485" w:rsidR="00654F6C" w:rsidRPr="00620FFB" w:rsidRDefault="009650C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7A1">
              <w:t xml:space="preserve">L’utente </w:t>
            </w:r>
            <w:r>
              <w:t>si trova sulla pagina “Analytics”</w:t>
            </w:r>
            <w:r w:rsidR="00D83FE8">
              <w:t xml:space="preserve"> e</w:t>
            </w:r>
            <w:r w:rsidR="00EE07DC">
              <w:t xml:space="preserve"> </w:t>
            </w:r>
            <w:r w:rsidR="00D83FE8">
              <w:t>visualizza l’elenco dei video caricati</w:t>
            </w:r>
          </w:p>
        </w:tc>
      </w:tr>
      <w:tr w:rsidR="00654F6C" w14:paraId="52D85B1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B86F5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12D26" w14:textId="4E2FCEB3" w:rsidR="004647C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il video che vuole modificare e clicca sul pulsante “Elimina” del relativo video;</w:t>
            </w:r>
          </w:p>
          <w:p w14:paraId="1B1998BF" w14:textId="00F878A7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un messaggio di avviso (“Sei sicuro di voler eliminare il video?” “Si” “</w:t>
            </w:r>
            <w:r w:rsidR="00F4580B">
              <w:t>Annulla</w:t>
            </w:r>
            <w:r>
              <w:t>”)</w:t>
            </w:r>
            <w:r w:rsidR="00F10F13">
              <w:t>;</w:t>
            </w:r>
          </w:p>
          <w:p w14:paraId="139BC752" w14:textId="57393DB0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clicca “Si”</w:t>
            </w:r>
            <w:r w:rsidR="00F10F13">
              <w:t>;</w:t>
            </w:r>
          </w:p>
          <w:p w14:paraId="6335A823" w14:textId="4A006A6C" w:rsidR="003E5A63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dato nel database</w:t>
            </w:r>
            <w:r w:rsidR="00F10F13">
              <w:t>;</w:t>
            </w:r>
          </w:p>
          <w:p w14:paraId="0894E315" w14:textId="0CFF7C3E" w:rsidR="003E5A63" w:rsidRPr="00620FFB" w:rsidRDefault="003E5A63" w:rsidP="00276E4A">
            <w:pPr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l’eliminazione è avvenuta con successo</w:t>
            </w:r>
            <w:r w:rsidR="00F10F13">
              <w:t>.</w:t>
            </w:r>
          </w:p>
        </w:tc>
      </w:tr>
      <w:tr w:rsidR="00654F6C" w14:paraId="220EF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7A7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32F00" w14:textId="674BB275" w:rsidR="00654F6C" w:rsidRPr="003E5A6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</w:t>
            </w:r>
            <w:r w:rsidR="003E5A63">
              <w:t>ha rimosso</w:t>
            </w:r>
            <w:r w:rsidRPr="008317FE">
              <w:t xml:space="preserve"> un video.</w:t>
            </w:r>
          </w:p>
        </w:tc>
      </w:tr>
      <w:tr w:rsidR="00654F6C" w14:paraId="60E7605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643CF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845D3F" w14:textId="348D29D6" w:rsidR="00654F6C" w:rsidRPr="00F4580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4580B"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3</w:t>
            </w:r>
            <w:r w:rsidRPr="00F4580B">
              <w:rPr>
                <w:b/>
                <w:bCs/>
              </w:rPr>
              <w:t>.1 Annulla Eliminazione</w:t>
            </w:r>
            <w:r w:rsidR="00F4580B">
              <w:rPr>
                <w:b/>
                <w:bCs/>
              </w:rPr>
              <w:t xml:space="preserve"> Video</w:t>
            </w:r>
          </w:p>
          <w:p w14:paraId="52FA2196" w14:textId="499B70D7" w:rsidR="00654F6C" w:rsidRPr="003A2C7E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passo </w:t>
            </w:r>
            <w:r w:rsidR="00D83FE8">
              <w:t>2</w:t>
            </w:r>
            <w:r>
              <w:t>: l’utente clicca “</w:t>
            </w:r>
            <w:r w:rsidR="00F4580B">
              <w:t>Annulla</w:t>
            </w:r>
            <w:r>
              <w:t>” e il sistema ripresenta la pagina “Analytics”</w:t>
            </w:r>
            <w:r w:rsidR="00D83FE8">
              <w:t>.</w:t>
            </w:r>
          </w:p>
        </w:tc>
      </w:tr>
    </w:tbl>
    <w:p w14:paraId="01ADB289" w14:textId="0C08C10A" w:rsidR="00AA3035" w:rsidRDefault="00AA3035" w:rsidP="00585076">
      <w:pPr>
        <w:pStyle w:val="Titolo4"/>
      </w:pPr>
      <w:bookmarkStart w:id="143" w:name="_Toc87438198"/>
      <w:bookmarkStart w:id="144" w:name="_Toc89353448"/>
      <w:r w:rsidRPr="009F0F86">
        <w:t>UC1</w:t>
      </w:r>
      <w:r w:rsidR="00BC384C">
        <w:t>4</w:t>
      </w:r>
      <w:r w:rsidRPr="009F0F86">
        <w:t xml:space="preserve"> – Segnalare un video</w:t>
      </w:r>
      <w:bookmarkEnd w:id="143"/>
      <w:bookmarkEnd w:id="144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5FE6F1FC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AE9E2D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AF29E4" w14:textId="47A6CBB3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video</w:t>
            </w:r>
          </w:p>
        </w:tc>
      </w:tr>
      <w:tr w:rsidR="00654F6C" w14:paraId="26452A73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E287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2D00" w14:textId="195278A3" w:rsidR="00654F6C" w:rsidRPr="004647C3" w:rsidRDefault="003E5A63" w:rsidP="008317FE">
            <w:pPr>
              <w:tabs>
                <w:tab w:val="left" w:pos="1110"/>
              </w:tabs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Proprietario canale </w:t>
            </w:r>
          </w:p>
        </w:tc>
      </w:tr>
      <w:tr w:rsidR="00654F6C" w14:paraId="2F111B1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424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CDEED" w14:textId="716A6285" w:rsidR="00654F6C" w:rsidRPr="00620FFB" w:rsidRDefault="003E5A63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proprietario canale si trova sulla pagina di un video. </w:t>
            </w:r>
          </w:p>
        </w:tc>
      </w:tr>
      <w:tr w:rsidR="00654F6C" w14:paraId="06829DF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E4917E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80423" w14:textId="514B667F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</w:t>
            </w:r>
            <w:r w:rsidR="008317FE" w:rsidRPr="008317FE">
              <w:t>Preme sul tasto “Segnala video”;</w:t>
            </w:r>
          </w:p>
          <w:p w14:paraId="54A80973" w14:textId="6A47DB09" w:rsidR="003E5A63" w:rsidRPr="008317FE" w:rsidRDefault="003E5A63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mostra il form per la segnalazione di un video;</w:t>
            </w:r>
          </w:p>
          <w:p w14:paraId="66737D1E" w14:textId="589B44FE" w:rsidR="008317FE" w:rsidRDefault="003A77A1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sceglie una</w:t>
            </w:r>
            <w:r w:rsidR="00793515">
              <w:t xml:space="preserve"> </w:t>
            </w:r>
            <w:r w:rsidR="008317FE" w:rsidRPr="008317FE">
              <w:t>motivazione</w:t>
            </w:r>
            <w:r w:rsidR="00793515">
              <w:t xml:space="preserve"> tra quelle proposte</w:t>
            </w:r>
            <w:r w:rsidR="000A2D21">
              <w:t xml:space="preserve">: </w:t>
            </w:r>
            <w:r w:rsidR="00EE60C8">
              <w:t>“</w:t>
            </w:r>
            <w:r w:rsidR="000A2D21">
              <w:t>contenuti di natura sessuale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contenuti di natura violenta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contenuti offensivi o irrispettosi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molestie o bullismo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azioni dannose o pericolose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abusi su minori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non rispetta i miei diritti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promuove il terrorismo</w:t>
            </w:r>
            <w:r w:rsidR="00EE60C8">
              <w:t>”</w:t>
            </w:r>
            <w:r w:rsidR="000A2D21" w:rsidRPr="008317FE">
              <w:t>.</w:t>
            </w:r>
          </w:p>
          <w:p w14:paraId="0C0F5C21" w14:textId="1A6A1874" w:rsidR="00793515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L’utente invia la segnalazione; </w:t>
            </w:r>
          </w:p>
          <w:p w14:paraId="7E96DDF9" w14:textId="77777777" w:rsidR="00654F6C" w:rsidRDefault="004029D0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1B29B3C1" w14:textId="77777777" w:rsidR="00F2624C" w:rsidRDefault="00ED7926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rimuove momentaneamente il video dai video disponibili </w:t>
            </w:r>
          </w:p>
          <w:p w14:paraId="1526A487" w14:textId="228D8FD6" w:rsidR="004647C3" w:rsidRPr="00620FFB" w:rsidRDefault="00F2624C" w:rsidP="00276E4A">
            <w:pPr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736B5A6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0AA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9C48" w14:textId="72F5DB1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L’utente ha segnalato il video guardato.</w:t>
            </w:r>
          </w:p>
        </w:tc>
      </w:tr>
      <w:tr w:rsidR="00654F6C" w14:paraId="7DB7115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878497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BE03D51" w14:textId="34686D36" w:rsidR="00654F6C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3E5A63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4</w:t>
            </w:r>
            <w:r w:rsidR="003E5A63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77F1437D" w14:textId="24964F8E" w:rsidR="00ED2F7A" w:rsidRPr="003A2C7E" w:rsidRDefault="00ED2F7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5A6C365D" w14:textId="75195D78" w:rsidR="00AA3035" w:rsidRDefault="00AA3035" w:rsidP="00585076">
      <w:pPr>
        <w:pStyle w:val="Titolo4"/>
      </w:pPr>
      <w:bookmarkStart w:id="145" w:name="_Toc87438200"/>
      <w:bookmarkStart w:id="146" w:name="_Toc89353449"/>
      <w:r w:rsidRPr="009F0F86">
        <w:t>UC1</w:t>
      </w:r>
      <w:r w:rsidR="00BC384C">
        <w:t>5</w:t>
      </w:r>
      <w:r w:rsidRPr="009F0F86">
        <w:t xml:space="preserve"> – Segnalare un commento</w:t>
      </w:r>
      <w:bookmarkEnd w:id="145"/>
      <w:bookmarkEnd w:id="146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654373C6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930A0F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499B48C4" w14:textId="4836E701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commento</w:t>
            </w:r>
          </w:p>
        </w:tc>
      </w:tr>
      <w:tr w:rsidR="00654F6C" w14:paraId="2CE60B8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D545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462D" w14:textId="71D45EAB" w:rsidR="00654F6C" w:rsidRPr="008317FE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2F3B18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447EE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836CD" w14:textId="076005E7" w:rsidR="00654F6C" w:rsidRPr="00620FFB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sulla pagina di un video, nella sezione “Commenti”.</w:t>
            </w:r>
          </w:p>
        </w:tc>
      </w:tr>
      <w:tr w:rsidR="00654F6C" w14:paraId="0D01EDE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386716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4DB80" w14:textId="7F45A1CE" w:rsidR="008317FE" w:rsidRDefault="008317FE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>Preme sul tasto “Segnala Commento”;</w:t>
            </w:r>
          </w:p>
          <w:p w14:paraId="2D5D69C0" w14:textId="18076D49" w:rsidR="00D10D2B" w:rsidRPr="008317FE" w:rsidRDefault="00D10D2B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</w:t>
            </w:r>
            <w:r w:rsidR="003E5A63">
              <w:t>per la</w:t>
            </w:r>
            <w:r>
              <w:t xml:space="preserve"> segnalazione</w:t>
            </w:r>
            <w:r w:rsidR="003E5A63">
              <w:t xml:space="preserve"> di un </w:t>
            </w:r>
            <w:r>
              <w:t xml:space="preserve">commento. </w:t>
            </w:r>
          </w:p>
          <w:p w14:paraId="10253034" w14:textId="2166E877" w:rsidR="004029D0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</w:t>
            </w:r>
            <w:r w:rsidR="000A2D21">
              <w:t xml:space="preserve">: </w:t>
            </w:r>
            <w:r w:rsidR="00EE60C8">
              <w:t>“</w:t>
            </w:r>
            <w:r w:rsidR="000A2D21">
              <w:t>contenuti commerciali indesiderati o spam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pornografia o materiale sessualmente esplicito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abusi su minori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0A2D21">
              <w:t>incitamento all’odio o violenza esplicita</w:t>
            </w:r>
            <w:r w:rsidR="00EE60C8">
              <w:t>”</w:t>
            </w:r>
            <w:r w:rsidR="000A2D21">
              <w:t xml:space="preserve">, </w:t>
            </w:r>
            <w:r w:rsidR="00EE60C8">
              <w:t>“</w:t>
            </w:r>
            <w:r w:rsidR="002C2367">
              <w:t>molestie o bullismo</w:t>
            </w:r>
            <w:r w:rsidR="00EE60C8">
              <w:t>”</w:t>
            </w:r>
            <w:r w:rsidR="00BB2D97">
              <w:t>,</w:t>
            </w:r>
            <w:r w:rsidR="00EE60C8">
              <w:t xml:space="preserve"> “</w:t>
            </w:r>
            <w:r w:rsidR="00BB2D97">
              <w:t>linguaggio inadeguato</w:t>
            </w:r>
            <w:r w:rsidR="00EE60C8">
              <w:t>”</w:t>
            </w:r>
            <w:r w:rsidR="002C2367">
              <w:t xml:space="preserve">. </w:t>
            </w:r>
          </w:p>
          <w:p w14:paraId="7ADA87C1" w14:textId="77777777" w:rsidR="000A2D21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7321EF2D" w14:textId="73361C4A" w:rsidR="00654F6C" w:rsidRDefault="004029D0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7DE82B7B" w14:textId="74954FD0" w:rsidR="00ED7926" w:rsidRDefault="00ED7926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rimuove momentaneamente il commento dalla pagina del video</w:t>
            </w:r>
            <w:r w:rsidR="003E5A63">
              <w:t>;</w:t>
            </w:r>
            <w:r>
              <w:t xml:space="preserve"> </w:t>
            </w:r>
          </w:p>
          <w:p w14:paraId="53D77DCC" w14:textId="360EDCB7" w:rsidR="00ED7926" w:rsidRPr="00620FFB" w:rsidRDefault="00ED2F7A" w:rsidP="00276E4A">
            <w:pPr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38218F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74E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E441" w14:textId="4D6035C2" w:rsidR="00654F6C" w:rsidRPr="004647C3" w:rsidRDefault="008317FE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L’utente ha segnalato </w:t>
            </w:r>
            <w:r w:rsidR="003E5A63">
              <w:t>un</w:t>
            </w:r>
            <w:r w:rsidRPr="008317FE">
              <w:t xml:space="preserve"> commento</w:t>
            </w:r>
            <w:r w:rsidR="003E5A63">
              <w:t>.</w:t>
            </w:r>
          </w:p>
        </w:tc>
      </w:tr>
      <w:tr w:rsidR="00654F6C" w14:paraId="06FDE1F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91408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F20B12" w14:textId="4C979AD7" w:rsidR="00ED2F7A" w:rsidRPr="00296ADD" w:rsidRDefault="007A0558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UC 1</w:t>
            </w:r>
            <w:r w:rsidR="00296ADD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.1 </w:t>
            </w:r>
            <w:r w:rsidR="00ED2F7A" w:rsidRPr="002C2367">
              <w:rPr>
                <w:b/>
                <w:bCs/>
              </w:rPr>
              <w:t>Annulla Segnalazione</w:t>
            </w:r>
            <w:r w:rsidR="00ED2F7A">
              <w:t xml:space="preserve"> </w:t>
            </w:r>
          </w:p>
          <w:p w14:paraId="3C89A14D" w14:textId="26761CAD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EB4C7C">
              <w:t>A</w:t>
            </w:r>
            <w:r>
              <w:t>nnulla”</w:t>
            </w:r>
          </w:p>
        </w:tc>
      </w:tr>
    </w:tbl>
    <w:p w14:paraId="49B8B98D" w14:textId="398A4423" w:rsidR="00AA3035" w:rsidRDefault="00AA3035" w:rsidP="00585076">
      <w:pPr>
        <w:pStyle w:val="Titolo4"/>
      </w:pPr>
      <w:bookmarkStart w:id="147" w:name="_Toc87438201"/>
      <w:bookmarkStart w:id="148" w:name="_Toc89353450"/>
      <w:r w:rsidRPr="009F0F86">
        <w:t>UC1</w:t>
      </w:r>
      <w:r w:rsidR="00BC384C">
        <w:t>6</w:t>
      </w:r>
      <w:r w:rsidRPr="009F0F86">
        <w:t>– Segnalare un utente</w:t>
      </w:r>
      <w:bookmarkEnd w:id="147"/>
      <w:bookmarkEnd w:id="148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22DBC12A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DADD2B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079270B" w14:textId="4A4AE896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>Segnalare un utente</w:t>
            </w:r>
          </w:p>
        </w:tc>
      </w:tr>
      <w:tr w:rsidR="00654F6C" w14:paraId="4F261E3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E3EE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EF050" w14:textId="70481013" w:rsidR="00654F6C" w:rsidRPr="004D3D5A" w:rsidRDefault="00F4580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Proprietario canale</w:t>
            </w:r>
          </w:p>
        </w:tc>
      </w:tr>
      <w:tr w:rsidR="00654F6C" w14:paraId="1D6A452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1956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C273E" w14:textId="3A53DF05" w:rsidR="00654F6C" w:rsidRPr="00620FFB" w:rsidRDefault="00AA583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proprietario canale si trova sul canale dell’utente che vuole segnalare</w:t>
            </w:r>
          </w:p>
        </w:tc>
      </w:tr>
      <w:tr w:rsidR="00654F6C" w14:paraId="7C5DD4D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0EC860C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59DB" w14:textId="2EBC9A25" w:rsidR="008317FE" w:rsidRDefault="008317FE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317FE">
              <w:t xml:space="preserve">Preme sul tasto “Segnala </w:t>
            </w:r>
            <w:r w:rsidR="002C2367">
              <w:t>Utente</w:t>
            </w:r>
            <w:r w:rsidRPr="008317FE">
              <w:t>”;</w:t>
            </w:r>
          </w:p>
          <w:p w14:paraId="14724274" w14:textId="33C748EE" w:rsidR="00D10D2B" w:rsidRPr="008317FE" w:rsidRDefault="00D10D2B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il form per inserire una segnalazione utenti </w:t>
            </w:r>
          </w:p>
          <w:p w14:paraId="7409B156" w14:textId="23C3C3C6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sceglie una </w:t>
            </w:r>
            <w:r w:rsidRPr="008317FE">
              <w:t>motivazione</w:t>
            </w:r>
            <w:r>
              <w:t xml:space="preserve"> tra quelle proposte: </w:t>
            </w:r>
            <w:r w:rsidR="00EE60C8">
              <w:t>“</w:t>
            </w:r>
            <w:r>
              <w:t>molestie o cyber bullismo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privacy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furto d’identità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minacce di violenza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incitamento all’odio di un gruppo protetto</w:t>
            </w:r>
            <w:r w:rsidR="00EE60C8">
              <w:t>”</w:t>
            </w:r>
            <w:r>
              <w:t xml:space="preserve">, </w:t>
            </w:r>
            <w:r w:rsidR="00EE60C8">
              <w:t>“</w:t>
            </w:r>
            <w:r>
              <w:t>spam o frodi</w:t>
            </w:r>
            <w:r w:rsidR="00EE60C8">
              <w:t>”</w:t>
            </w:r>
            <w:r>
              <w:t xml:space="preserve">; </w:t>
            </w:r>
          </w:p>
          <w:p w14:paraId="32E521AF" w14:textId="77777777" w:rsidR="002C2367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invia la segnalazione; </w:t>
            </w:r>
          </w:p>
          <w:p w14:paraId="116F23BC" w14:textId="77777777" w:rsidR="00654F6C" w:rsidRDefault="002C2367" w:rsidP="00276E4A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segnalazione;</w:t>
            </w:r>
          </w:p>
          <w:p w14:paraId="5CDF44C3" w14:textId="5FB32FC3" w:rsidR="00ED7926" w:rsidRPr="00620FFB" w:rsidRDefault="00ED2F7A" w:rsidP="003B2C61">
            <w:pPr>
              <w:numPr>
                <w:ilvl w:val="0"/>
                <w:numId w:val="1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avvenuta con successo</w:t>
            </w:r>
          </w:p>
        </w:tc>
      </w:tr>
      <w:tr w:rsidR="00654F6C" w14:paraId="5FFE233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1A71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22EE7" w14:textId="0AA9589E" w:rsidR="00654F6C" w:rsidRPr="004647C3" w:rsidRDefault="002C236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t>L’utente ha segnalato un altro utente.</w:t>
            </w:r>
          </w:p>
        </w:tc>
      </w:tr>
      <w:tr w:rsidR="00654F6C" w14:paraId="65EA190D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98EF62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240003" w14:textId="207430BA" w:rsidR="00ED2F7A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2367">
              <w:rPr>
                <w:b/>
                <w:bCs/>
              </w:rPr>
              <w:t xml:space="preserve">UC </w:t>
            </w:r>
            <w:r w:rsidR="00AA583C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6</w:t>
            </w:r>
            <w:r w:rsidR="00AA583C">
              <w:rPr>
                <w:b/>
                <w:bCs/>
              </w:rPr>
              <w:t>.1</w:t>
            </w:r>
            <w:r w:rsidRPr="002C2367">
              <w:rPr>
                <w:b/>
                <w:bCs/>
              </w:rPr>
              <w:t xml:space="preserve"> Annulla Segnalazione</w:t>
            </w:r>
            <w:r>
              <w:t xml:space="preserve"> </w:t>
            </w:r>
          </w:p>
          <w:p w14:paraId="47C183CD" w14:textId="038E2DCB" w:rsidR="00654F6C" w:rsidRPr="003A2C7E" w:rsidRDefault="00ED2F7A" w:rsidP="00ED2F7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qualunque momento l’utente può decidere di annullare la segnalazione premendo il tasto “</w:t>
            </w:r>
            <w:r w:rsidR="00AA583C">
              <w:t>A</w:t>
            </w:r>
            <w:r>
              <w:t>nnulla”</w:t>
            </w:r>
          </w:p>
        </w:tc>
      </w:tr>
    </w:tbl>
    <w:p w14:paraId="2434EB0B" w14:textId="1B2E161C" w:rsidR="00AA3035" w:rsidRDefault="00AA3035" w:rsidP="00585076">
      <w:pPr>
        <w:pStyle w:val="Titolo4"/>
      </w:pPr>
      <w:bookmarkStart w:id="149" w:name="_Toc87438202"/>
      <w:bookmarkStart w:id="150" w:name="_Toc89353451"/>
      <w:r w:rsidRPr="009F0F86">
        <w:lastRenderedPageBreak/>
        <w:t>UC</w:t>
      </w:r>
      <w:r w:rsidR="00EB4C7C">
        <w:t>1</w:t>
      </w:r>
      <w:r w:rsidR="00BC384C">
        <w:t>7</w:t>
      </w:r>
      <w:r w:rsidRPr="009F0F86">
        <w:t xml:space="preserve"> – Eliminare un </w:t>
      </w:r>
      <w:r w:rsidR="00922297">
        <w:t>commento</w:t>
      </w:r>
      <w:r w:rsidRPr="009F0F86">
        <w:t xml:space="preserve"> segnalato</w:t>
      </w:r>
      <w:bookmarkEnd w:id="149"/>
      <w:bookmarkEnd w:id="150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332C3D5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45468E2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EC8A9F0" w14:textId="37903EDC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7F3B75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B2F8A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ACA7" w14:textId="0792A3B1" w:rsidR="00654F6C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654F6C" w14:paraId="5AA16DE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BAD93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BA64" w14:textId="47025513" w:rsidR="00654F6C" w:rsidRPr="00620FFB" w:rsidRDefault="00D10D2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commenti si trova nella pagina “gestione commenti”</w:t>
            </w:r>
            <w:r w:rsidR="008020E0">
              <w:t xml:space="preserve"> ed </w:t>
            </w:r>
            <w:r w:rsidR="008020E0">
              <w:t>e</w:t>
            </w:r>
            <w:r w:rsidR="008020E0" w:rsidRPr="004169DA">
              <w:t>ntra nella sezione “Commenti Segnalati”</w:t>
            </w:r>
            <w:r w:rsidR="008020E0">
              <w:t>.</w:t>
            </w:r>
          </w:p>
        </w:tc>
      </w:tr>
      <w:tr w:rsidR="00654F6C" w14:paraId="121AFC3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036155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4E6B" w14:textId="129F57DA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="004169DA" w:rsidRPr="004169DA">
              <w:t>ntra nella sezione “Commenti Segnalati”;</w:t>
            </w:r>
          </w:p>
          <w:p w14:paraId="444D26A7" w14:textId="34A7A2FD" w:rsidR="004169DA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="004169DA" w:rsidRPr="004169DA">
              <w:t>isualizza una lista con:</w:t>
            </w:r>
          </w:p>
          <w:p w14:paraId="5ED0AEF4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Commento;</w:t>
            </w:r>
          </w:p>
          <w:p w14:paraId="06D4C220" w14:textId="77777777" w:rsidR="004169DA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Link al video;</w:t>
            </w:r>
          </w:p>
          <w:p w14:paraId="6763C0D5" w14:textId="53216B16" w:rsidR="00421E76" w:rsidRPr="004169DA" w:rsidRDefault="004169DA" w:rsidP="00276E4A">
            <w:pPr>
              <w:numPr>
                <w:ilvl w:val="1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1AEF7AA0" w14:textId="009881AD" w:rsidR="00421E76" w:rsidRDefault="00421E76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</w:t>
            </w:r>
            <w:r w:rsidR="00D02A7B">
              <w:t xml:space="preserve"> seleziona un commento dalla lista </w:t>
            </w:r>
          </w:p>
          <w:p w14:paraId="16EFA47C" w14:textId="4415FF49" w:rsidR="008F2F29" w:rsidRPr="004169DA" w:rsidRDefault="008F2F29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il commento premendo il relativo pulsante “Elimina”</w:t>
            </w:r>
          </w:p>
          <w:p w14:paraId="682FF4C8" w14:textId="5FD238F2" w:rsidR="00ED7926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commen</w:t>
            </w:r>
            <w:r w:rsidR="008F2F29">
              <w:t>to dal database</w:t>
            </w:r>
          </w:p>
          <w:p w14:paraId="62B9EF37" w14:textId="0F4FC11E" w:rsidR="00D10D2B" w:rsidRPr="00620FFB" w:rsidRDefault="00922297" w:rsidP="00276E4A">
            <w:pPr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</w:t>
            </w:r>
            <w:r w:rsidR="00A94D57">
              <w:t>comment</w:t>
            </w:r>
            <w:r w:rsidR="00EB4C7C">
              <w:t>i</w:t>
            </w:r>
            <w:r w:rsidR="00A94D57">
              <w:t xml:space="preserve"> </w:t>
            </w:r>
            <w:r>
              <w:t xml:space="preserve">che il </w:t>
            </w:r>
            <w:r w:rsidR="00A94D57">
              <w:t xml:space="preserve">commento </w:t>
            </w:r>
            <w:r>
              <w:t xml:space="preserve">è stato rimosso. </w:t>
            </w:r>
          </w:p>
        </w:tc>
      </w:tr>
      <w:tr w:rsidR="00654F6C" w14:paraId="186690B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A2DF5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1EC64" w14:textId="5F36634F" w:rsidR="00654F6C" w:rsidRPr="004169DA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="004169DA" w:rsidRPr="004169DA">
              <w:t xml:space="preserve"> </w:t>
            </w:r>
            <w:r w:rsidR="00AF1CE5">
              <w:t>ha rimosso</w:t>
            </w:r>
            <w:r w:rsidR="004169DA" w:rsidRPr="004169DA">
              <w:t xml:space="preserve"> un commento segnalato.</w:t>
            </w:r>
          </w:p>
        </w:tc>
      </w:tr>
      <w:tr w:rsidR="00654F6C" w14:paraId="35D0F4D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1CBAFC0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BC8C839" w14:textId="2E63D31A" w:rsidR="00D10D2B" w:rsidRPr="00D10D2B" w:rsidRDefault="00975383" w:rsidP="004169D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 w:rsidR="00D10D2B">
              <w:rPr>
                <w:b/>
                <w:bCs/>
              </w:rPr>
              <w:t>1</w:t>
            </w:r>
            <w:r w:rsidR="00296ADD">
              <w:rPr>
                <w:b/>
                <w:bCs/>
              </w:rPr>
              <w:t>7</w:t>
            </w:r>
            <w:r w:rsidR="00D10D2B">
              <w:rPr>
                <w:b/>
                <w:bCs/>
              </w:rPr>
              <w:t>.1</w:t>
            </w:r>
            <w:r w:rsidR="00D10D2B" w:rsidRPr="00D10D2B">
              <w:rPr>
                <w:b/>
                <w:bCs/>
              </w:rPr>
              <w:t xml:space="preserve"> Annulla Segnalazione</w:t>
            </w:r>
          </w:p>
          <w:p w14:paraId="3126BA97" w14:textId="67CFB586" w:rsidR="00654F6C" w:rsidRPr="003A2C7E" w:rsidRDefault="004169DA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 xml:space="preserve">Al punto 4, </w:t>
            </w:r>
            <w:r w:rsidR="00CB797D">
              <w:t>il gestore</w:t>
            </w:r>
            <w:r w:rsidRPr="004169DA">
              <w:t xml:space="preserve"> può non rimuovere il commento nel caso non lo ritenga necessario dopo la valutazione.</w:t>
            </w:r>
          </w:p>
        </w:tc>
      </w:tr>
    </w:tbl>
    <w:p w14:paraId="480E9AF2" w14:textId="1ACE2E28" w:rsidR="00D10D2B" w:rsidRDefault="00D10D2B" w:rsidP="00D10D2B">
      <w:pPr>
        <w:pStyle w:val="Titolo4"/>
      </w:pPr>
      <w:bookmarkStart w:id="151" w:name="_Toc89353452"/>
      <w:r w:rsidRPr="009F0F86">
        <w:t>UC1</w:t>
      </w:r>
      <w:r w:rsidR="00BC384C">
        <w:t>7</w:t>
      </w:r>
      <w:r>
        <w:t>.1</w:t>
      </w:r>
      <w:r w:rsidRPr="009F0F86">
        <w:t xml:space="preserve"> – </w:t>
      </w:r>
      <w:r w:rsidR="00A94D57">
        <w:t xml:space="preserve">Annulla Segnalazione </w:t>
      </w:r>
      <w:bookmarkEnd w:id="151"/>
      <w:r w:rsidR="00A03B2E">
        <w:t>Commento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D10D2B" w14:paraId="3AB7F8BC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EEBA9A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7797CDC" w14:textId="30F59C19" w:rsidR="00D10D2B" w:rsidRPr="00620FFB" w:rsidRDefault="00D10D2B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 xml:space="preserve">Annulla Segnalazione </w:t>
            </w:r>
            <w:r w:rsidR="00A03B2E">
              <w:rPr>
                <w:b w:val="0"/>
                <w:bCs w:val="0"/>
              </w:rPr>
              <w:t>Commento</w:t>
            </w:r>
          </w:p>
        </w:tc>
      </w:tr>
      <w:tr w:rsidR="00D10D2B" w14:paraId="300EB16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24F4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C8A9F" w14:textId="77777777" w:rsidR="00D10D2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 Commenti</w:t>
            </w:r>
          </w:p>
        </w:tc>
      </w:tr>
      <w:tr w:rsidR="00D10D2B" w14:paraId="7B7357E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8ACBC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8CDA" w14:textId="3EF575C8" w:rsidR="00D10D2B" w:rsidRPr="00620FFB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dei commenti si trova nella pagina “gestione commenti” e vuole annullare la segnalazione di un commento </w:t>
            </w:r>
          </w:p>
        </w:tc>
      </w:tr>
      <w:tr w:rsidR="00D10D2B" w14:paraId="14150DC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FFB7B9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44E9" w14:textId="3FA202D4" w:rsidR="00D10D2B" w:rsidRDefault="00D10D2B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commenti preme il tasto </w:t>
            </w:r>
            <w:r w:rsidR="00ED7926">
              <w:t>“</w:t>
            </w:r>
            <w:r w:rsidR="003B2C61">
              <w:t>A</w:t>
            </w:r>
            <w:r w:rsidR="00ED7926">
              <w:t xml:space="preserve">nnulla </w:t>
            </w:r>
            <w:r w:rsidR="003B2C61">
              <w:t>S</w:t>
            </w:r>
            <w:r w:rsidR="00ED7926">
              <w:t>egnalazione”</w:t>
            </w:r>
          </w:p>
          <w:p w14:paraId="11F92617" w14:textId="77777777" w:rsidR="00ED7926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rende nuovamente visibile il commento segnalato nella pagina del video </w:t>
            </w:r>
          </w:p>
          <w:p w14:paraId="581AB816" w14:textId="5F31BDBF" w:rsidR="00ED7926" w:rsidRPr="00620FFB" w:rsidRDefault="00ED7926" w:rsidP="00276E4A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l’utente che la segnalazione è stata</w:t>
            </w:r>
            <w:r w:rsidR="00A94D57">
              <w:t xml:space="preserve"> eliminata con successo </w:t>
            </w:r>
          </w:p>
        </w:tc>
      </w:tr>
      <w:tr w:rsidR="00D10D2B" w14:paraId="11F253F4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EEA82" w14:textId="77777777" w:rsidR="00D10D2B" w:rsidRDefault="00D10D2B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734D2" w14:textId="7C6F2C4F" w:rsidR="00D10D2B" w:rsidRPr="004169DA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 w:rsidR="00A94D57">
              <w:t>ha eliminato una segnalazione</w:t>
            </w:r>
          </w:p>
        </w:tc>
      </w:tr>
      <w:tr w:rsidR="00D10D2B" w14:paraId="466EFFBE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88B6E31" w14:textId="77777777" w:rsidR="00D10D2B" w:rsidRDefault="00D10D2B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5F0EADD" w14:textId="2A6AF010" w:rsidR="00D10D2B" w:rsidRPr="003A2C7E" w:rsidRDefault="00D10D2B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D9A125" w14:textId="2AA751C4" w:rsidR="00CB797D" w:rsidRDefault="00CB797D" w:rsidP="00CB797D">
      <w:pPr>
        <w:pStyle w:val="Titolo4"/>
      </w:pPr>
      <w:bookmarkStart w:id="152" w:name="_Toc87438203"/>
      <w:bookmarkStart w:id="153" w:name="_Toc89353453"/>
      <w:r w:rsidRPr="009F0F86">
        <w:t>UC</w:t>
      </w:r>
      <w:r>
        <w:t>18</w:t>
      </w:r>
      <w:r w:rsidRPr="009F0F86">
        <w:t xml:space="preserve"> – Eliminare un </w:t>
      </w:r>
      <w:r>
        <w:t>utente</w:t>
      </w:r>
      <w:r w:rsidRPr="009F0F86">
        <w:t xml:space="preserve"> segnalato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CB797D" w14:paraId="2D72958A" w14:textId="77777777" w:rsidTr="00E63E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5707CFA9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61B665F7" w14:textId="77777777" w:rsidR="00CB797D" w:rsidRPr="00620FFB" w:rsidRDefault="00CB797D" w:rsidP="00E63EC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>
              <w:rPr>
                <w:b w:val="0"/>
                <w:bCs w:val="0"/>
              </w:rPr>
              <w:t>commento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CB797D" w14:paraId="45DB374F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F9CB0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ABF56" w14:textId="5972460B" w:rsidR="00CB797D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 xml:space="preserve">Gestore </w:t>
            </w:r>
            <w:r>
              <w:t>Utenti</w:t>
            </w:r>
            <w:r w:rsidR="00A03B2E">
              <w:t xml:space="preserve"> </w:t>
            </w:r>
          </w:p>
        </w:tc>
      </w:tr>
      <w:tr w:rsidR="00CB797D" w14:paraId="503D62DE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5AF37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7877" w14:textId="6C4BFCC7" w:rsidR="00CB797D" w:rsidRPr="00620FFB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 w:rsidR="00E60AAF">
              <w:t>degli</w:t>
            </w:r>
            <w:r>
              <w:t xml:space="preserve"> </w:t>
            </w:r>
            <w:r w:rsidR="00C56543">
              <w:t>utenti</w:t>
            </w:r>
            <w:r>
              <w:t xml:space="preserve"> si trova nella pagina “gestione utenti”</w:t>
            </w:r>
          </w:p>
        </w:tc>
      </w:tr>
      <w:tr w:rsidR="00CB797D" w14:paraId="6DE03F04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06BF3B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1971" w14:textId="441F4610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</w:t>
            </w:r>
            <w:r w:rsidRPr="004169DA">
              <w:t>ntra nella sezione “</w:t>
            </w:r>
            <w:r>
              <w:t>Utenti</w:t>
            </w:r>
            <w:r w:rsidRPr="004169DA">
              <w:t xml:space="preserve"> Segnalati”;</w:t>
            </w:r>
          </w:p>
          <w:p w14:paraId="7A53EA2D" w14:textId="262B9D10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</w:t>
            </w:r>
            <w:r w:rsidRPr="004169DA">
              <w:t>isualizza una lista</w:t>
            </w:r>
            <w:r>
              <w:t xml:space="preserve"> degli utenti segnalati</w:t>
            </w:r>
            <w:r w:rsidRPr="004169DA">
              <w:t xml:space="preserve"> con</w:t>
            </w:r>
            <w:r>
              <w:t xml:space="preserve"> relativi</w:t>
            </w:r>
            <w:r w:rsidRPr="004169DA">
              <w:t>:</w:t>
            </w:r>
          </w:p>
          <w:p w14:paraId="004BB04B" w14:textId="6BED1AF9" w:rsidR="00CB797D" w:rsidRPr="004169DA" w:rsidRDefault="00CB797D" w:rsidP="00CB797D">
            <w:pPr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Nickname</w:t>
            </w:r>
            <w:r w:rsidRPr="004169DA">
              <w:t>;</w:t>
            </w:r>
          </w:p>
          <w:p w14:paraId="6EFFD20C" w14:textId="77777777" w:rsidR="00CB797D" w:rsidRPr="004169DA" w:rsidRDefault="00CB797D" w:rsidP="00CB797D">
            <w:pPr>
              <w:numPr>
                <w:ilvl w:val="1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>Motivazione;</w:t>
            </w:r>
          </w:p>
          <w:p w14:paraId="672A0C85" w14:textId="25BF9CCE" w:rsidR="00CB797D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seleziona un utente dalla lista</w:t>
            </w:r>
            <w:r w:rsidR="00E60AAF">
              <w:t>;</w:t>
            </w:r>
          </w:p>
          <w:p w14:paraId="532F3563" w14:textId="42EF455B" w:rsidR="00CB797D" w:rsidRPr="004169DA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elimina l’utente premendo il relativo pulsante “Elimina”</w:t>
            </w:r>
            <w:r w:rsidR="00E60AAF">
              <w:t>;</w:t>
            </w:r>
          </w:p>
          <w:p w14:paraId="48A49B22" w14:textId="5F7D664C" w:rsidR="00CB797D" w:rsidRPr="00620FFB" w:rsidRDefault="00CB797D" w:rsidP="00CB797D">
            <w:pPr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utenti che l’utente è stato bloccato</w:t>
            </w:r>
            <w:r w:rsidR="00E60AAF">
              <w:t>.</w:t>
            </w:r>
          </w:p>
        </w:tc>
      </w:tr>
      <w:tr w:rsidR="00CB797D" w14:paraId="563D938C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E6A39" w14:textId="77777777" w:rsidR="00CB797D" w:rsidRDefault="00CB797D" w:rsidP="00E63EC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EA98" w14:textId="422A077B" w:rsidR="00CB797D" w:rsidRPr="004169DA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 w:rsidR="00C56543">
              <w:t xml:space="preserve">utente </w:t>
            </w:r>
            <w:r w:rsidRPr="004169DA">
              <w:t>rimuove un commento segnalato.</w:t>
            </w:r>
          </w:p>
        </w:tc>
      </w:tr>
      <w:tr w:rsidR="00CB797D" w14:paraId="4A935190" w14:textId="77777777" w:rsidTr="00E63E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35242E5" w14:textId="77777777" w:rsidR="00CB797D" w:rsidRDefault="00CB797D" w:rsidP="00E63EC1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DD0748" w14:textId="103A6215" w:rsidR="00CB797D" w:rsidRPr="00D10D2B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="00C56543">
              <w:rPr>
                <w:b/>
                <w:bCs/>
              </w:rPr>
              <w:t>8</w:t>
            </w:r>
            <w:r>
              <w:rPr>
                <w:b/>
                <w:bCs/>
              </w:rPr>
              <w:t>.1</w:t>
            </w:r>
            <w:r w:rsidRPr="00D10D2B">
              <w:rPr>
                <w:b/>
                <w:bCs/>
              </w:rPr>
              <w:t xml:space="preserve"> Annulla Segnalazione</w:t>
            </w:r>
          </w:p>
          <w:p w14:paraId="1B6D48EC" w14:textId="7D2F2804" w:rsidR="00CB797D" w:rsidRPr="003A2C7E" w:rsidRDefault="00CB797D" w:rsidP="00E63EC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169DA">
              <w:t xml:space="preserve">Al punto 4, </w:t>
            </w:r>
            <w:r>
              <w:t xml:space="preserve">il gestore </w:t>
            </w:r>
            <w:r w:rsidRPr="004169DA">
              <w:t>può non rimuovere il commento nel caso non lo ritenga necessario dopo la valutazione.</w:t>
            </w:r>
          </w:p>
        </w:tc>
      </w:tr>
    </w:tbl>
    <w:p w14:paraId="33AAF651" w14:textId="56E37592" w:rsidR="00AA3035" w:rsidRDefault="00AA3035" w:rsidP="00585076">
      <w:pPr>
        <w:pStyle w:val="Titolo4"/>
      </w:pPr>
      <w:r w:rsidRPr="0092569F">
        <w:t>UC1</w:t>
      </w:r>
      <w:r w:rsidR="00BC384C" w:rsidRPr="0092569F">
        <w:t>8</w:t>
      </w:r>
      <w:r w:rsidR="00CB797D" w:rsidRPr="0092569F">
        <w:t>.1</w:t>
      </w:r>
      <w:r w:rsidRPr="0092569F">
        <w:t xml:space="preserve"> – </w:t>
      </w:r>
      <w:r w:rsidR="0045222D" w:rsidRPr="0092569F">
        <w:t>Annulla segnalazione</w:t>
      </w:r>
      <w:r w:rsidRPr="0092569F">
        <w:t xml:space="preserve"> utente</w:t>
      </w:r>
      <w:bookmarkEnd w:id="152"/>
      <w:bookmarkEnd w:id="153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192C51A0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6B17EA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F8FC2AE" w14:textId="6B3DA740" w:rsidR="00654F6C" w:rsidRPr="00A03B2E" w:rsidRDefault="00A03B2E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A03B2E">
              <w:rPr>
                <w:b w:val="0"/>
                <w:bCs w:val="0"/>
              </w:rPr>
              <w:t>Annulla segnalazione utente</w:t>
            </w:r>
          </w:p>
        </w:tc>
      </w:tr>
      <w:tr w:rsidR="00654F6C" w14:paraId="6102CCD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41461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EC25A" w14:textId="18BB4A03" w:rsidR="00654F6C" w:rsidRDefault="00B842D4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>Gestor</w:t>
            </w:r>
            <w:r w:rsidR="00922297">
              <w:t>e</w:t>
            </w:r>
            <w:r w:rsidR="004169DA" w:rsidRPr="004169DA">
              <w:t xml:space="preserve"> utenti</w:t>
            </w:r>
          </w:p>
        </w:tc>
      </w:tr>
      <w:tr w:rsidR="00654F6C" w14:paraId="1975FC58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A0FC7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C28CC" w14:textId="203208FA" w:rsidR="00654F6C" w:rsidRPr="00620FFB" w:rsidRDefault="00A94D5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utenti </w:t>
            </w:r>
            <w:r w:rsidR="004169DA" w:rsidRPr="004169DA">
              <w:t>è</w:t>
            </w:r>
            <w:r w:rsidR="0045222D">
              <w:t xml:space="preserve"> sulla pagina “Gestione Utenti”</w:t>
            </w:r>
          </w:p>
        </w:tc>
      </w:tr>
      <w:tr w:rsidR="00654F6C" w14:paraId="62BCEE0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E5E747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01309" w14:textId="0181C39C" w:rsidR="0092569F" w:rsidRDefault="0092569F" w:rsidP="0092569F">
            <w:pPr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video preme il tasto “Annulla segnalazione”</w:t>
            </w:r>
            <w:r w:rsidR="00C56543">
              <w:t>;</w:t>
            </w:r>
          </w:p>
          <w:p w14:paraId="7B116732" w14:textId="4E39265E" w:rsidR="00A94D57" w:rsidRDefault="00A94D57" w:rsidP="0092569F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7A0558">
              <w:t>s</w:t>
            </w:r>
            <w:r w:rsidR="0045222D">
              <w:t>blocca l’utente</w:t>
            </w:r>
            <w:r w:rsidR="00C56543">
              <w:t>;</w:t>
            </w:r>
          </w:p>
          <w:p w14:paraId="68A6D16B" w14:textId="4D5A8752" w:rsidR="00A94D57" w:rsidRPr="00922297" w:rsidRDefault="00A94D57" w:rsidP="0092569F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utenti che l’utente è stato </w:t>
            </w:r>
            <w:r w:rsidR="0045222D">
              <w:t>sbloccato</w:t>
            </w:r>
            <w:r>
              <w:t xml:space="preserve"> con successo</w:t>
            </w:r>
            <w:r w:rsidR="00C56543">
              <w:t>.</w:t>
            </w:r>
          </w:p>
        </w:tc>
      </w:tr>
      <w:tr w:rsidR="00654F6C" w14:paraId="38E05C4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5766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C867E" w14:textId="3A6A4596" w:rsidR="00654F6C" w:rsidRPr="00922297" w:rsidRDefault="00A94D57" w:rsidP="00B842D4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Il gestore utenti ha </w:t>
            </w:r>
            <w:r w:rsidR="0045222D">
              <w:rPr>
                <w:rFonts w:eastAsiaTheme="minorHAnsi"/>
                <w:lang w:eastAsia="en-US"/>
              </w:rPr>
              <w:t>sbloccato un utente</w:t>
            </w:r>
          </w:p>
        </w:tc>
      </w:tr>
      <w:tr w:rsidR="00654F6C" w14:paraId="7852F33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40D4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692F93" w14:textId="25062437" w:rsidR="00654F6C" w:rsidRPr="003A2C7E" w:rsidRDefault="00654F6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6256122" w14:textId="30C73496" w:rsidR="00AA3035" w:rsidRDefault="00AA3035" w:rsidP="00585076">
      <w:pPr>
        <w:pStyle w:val="Titolo4"/>
      </w:pPr>
      <w:bookmarkStart w:id="154" w:name="_Toc87438204"/>
      <w:bookmarkStart w:id="155" w:name="_Toc89353454"/>
      <w:r w:rsidRPr="009F0F86">
        <w:t>UC1</w:t>
      </w:r>
      <w:r w:rsidR="00BC384C">
        <w:t>9</w:t>
      </w:r>
      <w:r w:rsidRPr="009F0F86">
        <w:t xml:space="preserve"> – Eliminare un </w:t>
      </w:r>
      <w:r w:rsidR="00922297">
        <w:t>video</w:t>
      </w:r>
      <w:r w:rsidR="004169DA">
        <w:t xml:space="preserve"> </w:t>
      </w:r>
      <w:r w:rsidRPr="009F0F86">
        <w:t>segnalato</w:t>
      </w:r>
      <w:bookmarkEnd w:id="154"/>
      <w:bookmarkEnd w:id="155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654F6C" w14:paraId="7817B173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078A0DFA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5646E04C" w14:textId="3CFD01B7" w:rsidR="00654F6C" w:rsidRPr="00620FFB" w:rsidRDefault="00654F6C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654F6C">
              <w:rPr>
                <w:b w:val="0"/>
                <w:bCs w:val="0"/>
              </w:rPr>
              <w:t xml:space="preserve">Eliminare un </w:t>
            </w:r>
            <w:r w:rsidR="00922297">
              <w:rPr>
                <w:b w:val="0"/>
                <w:bCs w:val="0"/>
              </w:rPr>
              <w:t>video</w:t>
            </w:r>
            <w:r w:rsidRPr="00654F6C">
              <w:rPr>
                <w:b w:val="0"/>
                <w:bCs w:val="0"/>
              </w:rPr>
              <w:t xml:space="preserve"> segnalato</w:t>
            </w:r>
          </w:p>
        </w:tc>
      </w:tr>
      <w:tr w:rsidR="00654F6C" w14:paraId="3C08ACD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F93E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A840C" w14:textId="67BE305B" w:rsidR="00654F6C" w:rsidRDefault="00922297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Gestore </w:t>
            </w:r>
            <w:r w:rsidR="007B6A70">
              <w:t>video</w:t>
            </w:r>
          </w:p>
        </w:tc>
      </w:tr>
      <w:tr w:rsidR="00654F6C" w14:paraId="6C13191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C2800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744B2" w14:textId="2B242761" w:rsidR="00654F6C" w:rsidRPr="00620FFB" w:rsidRDefault="0045222D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video </w:t>
            </w:r>
            <w:r w:rsidRPr="004169DA">
              <w:t>è</w:t>
            </w:r>
            <w:r>
              <w:t xml:space="preserve"> sulla pagina “Gestione Video”</w:t>
            </w:r>
          </w:p>
        </w:tc>
      </w:tr>
      <w:tr w:rsidR="00654F6C" w14:paraId="7DA16DA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3B63237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137B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Entra nella sezione “Video Segnalati”;</w:t>
            </w:r>
          </w:p>
          <w:p w14:paraId="4292E755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Visualizza tutta la lista dei video segnalati;</w:t>
            </w:r>
          </w:p>
          <w:p w14:paraId="18C173C9" w14:textId="77777777" w:rsidR="007B6A70" w:rsidRPr="007B6A70" w:rsidRDefault="007B6A70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Guarda il video segnalato;</w:t>
            </w:r>
          </w:p>
          <w:p w14:paraId="6727A7EA" w14:textId="255C2418" w:rsidR="0092569F" w:rsidRDefault="007B6A70" w:rsidP="008A6F04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>Se il video deve essere rimosso, lo rimuove</w:t>
            </w:r>
            <w:r w:rsidR="00A94D57">
              <w:t xml:space="preserve"> tramite l’apposito pulsante</w:t>
            </w:r>
            <w:r w:rsidR="0092569F">
              <w:t>;</w:t>
            </w:r>
          </w:p>
          <w:p w14:paraId="1B5B4997" w14:textId="7CE3E311" w:rsidR="00A94D57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elimina il video dal database</w:t>
            </w:r>
            <w:r w:rsidR="0092569F">
              <w:t>;</w:t>
            </w:r>
          </w:p>
          <w:p w14:paraId="6FB13DEC" w14:textId="45AAF3DD" w:rsidR="00A94D57" w:rsidRPr="00620FFB" w:rsidRDefault="00A94D57" w:rsidP="00276E4A">
            <w:pPr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il gestore video che </w:t>
            </w:r>
            <w:r w:rsidR="00F2624C">
              <w:t xml:space="preserve">il video è stato rimosso con successo. </w:t>
            </w:r>
          </w:p>
        </w:tc>
      </w:tr>
      <w:tr w:rsidR="00654F6C" w14:paraId="78AA7D9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C298" w14:textId="77777777" w:rsidR="00654F6C" w:rsidRDefault="00654F6C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B09F9" w14:textId="7EE0ABA4" w:rsidR="00654F6C" w:rsidRPr="007B6A70" w:rsidRDefault="00F2624C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gestore </w:t>
            </w:r>
            <w:r w:rsidR="007B6A70" w:rsidRPr="007B6A70">
              <w:t>video rimuove un video segnalato.</w:t>
            </w:r>
          </w:p>
        </w:tc>
      </w:tr>
      <w:tr w:rsidR="00654F6C" w14:paraId="4CA0798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A18FBB" w14:textId="77777777" w:rsidR="00654F6C" w:rsidRDefault="00654F6C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C3FA71" w14:textId="192BDF09" w:rsidR="00F2624C" w:rsidRPr="00F2624C" w:rsidRDefault="00F2624C" w:rsidP="007B6A7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D10D2B">
              <w:rPr>
                <w:b/>
                <w:bCs/>
              </w:rPr>
              <w:t xml:space="preserve">UC </w:t>
            </w:r>
            <w:r>
              <w:rPr>
                <w:b/>
                <w:bCs/>
              </w:rPr>
              <w:t>1</w:t>
            </w:r>
            <w:r w:rsidR="00A03B2E">
              <w:rPr>
                <w:b/>
                <w:bCs/>
              </w:rPr>
              <w:t>9</w:t>
            </w:r>
            <w:r>
              <w:rPr>
                <w:b/>
                <w:bCs/>
              </w:rPr>
              <w:t>.1</w:t>
            </w:r>
            <w:r w:rsidRPr="00D10D2B">
              <w:rPr>
                <w:b/>
                <w:bCs/>
              </w:rPr>
              <w:t xml:space="preserve"> Annulla Segnalazione</w:t>
            </w:r>
            <w:r>
              <w:rPr>
                <w:b/>
                <w:bCs/>
              </w:rPr>
              <w:t xml:space="preserve"> </w:t>
            </w:r>
          </w:p>
          <w:p w14:paraId="76985276" w14:textId="54D8DA51" w:rsidR="00654F6C" w:rsidRPr="003A2C7E" w:rsidRDefault="007B6A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B6A70">
              <w:t xml:space="preserve">Al punto </w:t>
            </w:r>
            <w:r w:rsidR="00CB797D">
              <w:t>4</w:t>
            </w:r>
            <w:r w:rsidRPr="007B6A70">
              <w:t xml:space="preserve">, </w:t>
            </w:r>
            <w:r w:rsidR="00F2624C">
              <w:t xml:space="preserve">il gestore </w:t>
            </w:r>
            <w:r w:rsidR="00F2624C" w:rsidRPr="007B6A70">
              <w:t>può</w:t>
            </w:r>
            <w:r w:rsidRPr="007B6A70">
              <w:t xml:space="preserve"> non rimuovere il video nel caso non lo ritenga necessario dopo la valutazione.</w:t>
            </w:r>
          </w:p>
        </w:tc>
      </w:tr>
    </w:tbl>
    <w:p w14:paraId="47946346" w14:textId="578AE310" w:rsidR="00F2624C" w:rsidRDefault="00F2624C" w:rsidP="00F2624C">
      <w:pPr>
        <w:pStyle w:val="Titolo4"/>
      </w:pPr>
      <w:bookmarkStart w:id="156" w:name="_Toc89353455"/>
      <w:r w:rsidRPr="009F0F86">
        <w:t>UC1</w:t>
      </w:r>
      <w:r w:rsidR="00BC384C">
        <w:t>9</w:t>
      </w:r>
      <w:r>
        <w:t>.</w:t>
      </w:r>
      <w:r w:rsidR="00BC384C">
        <w:t>1</w:t>
      </w:r>
      <w:r w:rsidRPr="009F0F86">
        <w:t xml:space="preserve"> – </w:t>
      </w:r>
      <w:r>
        <w:t xml:space="preserve">Annulla </w:t>
      </w:r>
      <w:r w:rsidR="008A6F04">
        <w:t>S</w:t>
      </w:r>
      <w:r>
        <w:t xml:space="preserve">egnalazione </w:t>
      </w:r>
      <w:bookmarkEnd w:id="156"/>
      <w:r w:rsidR="008A6F04">
        <w:t>Video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F2624C" w14:paraId="76DF0B96" w14:textId="77777777" w:rsidTr="009F7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22B16067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09CC1F72" w14:textId="0E4482A3" w:rsidR="00F2624C" w:rsidRPr="00620FFB" w:rsidRDefault="00F2624C" w:rsidP="009F7F2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</w:rPr>
              <w:t>Annulla segnalazione video</w:t>
            </w:r>
          </w:p>
        </w:tc>
      </w:tr>
      <w:tr w:rsidR="00F2624C" w14:paraId="599315FB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C7C04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E8F79" w14:textId="02765C62" w:rsidR="00F2624C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22297">
              <w:t>Gestore</w:t>
            </w:r>
            <w:r>
              <w:t xml:space="preserve"> Video </w:t>
            </w:r>
          </w:p>
        </w:tc>
      </w:tr>
      <w:tr w:rsidR="00F2624C" w14:paraId="5C33F390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F364A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2BB9B" w14:textId="7E3A1E65" w:rsidR="00F2624C" w:rsidRPr="00620FFB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dei video si trova nella pagina “gestione video” e vuole annullare la segnalazione di un vide</w:t>
            </w:r>
            <w:r w:rsidR="0045222D">
              <w:t>o</w:t>
            </w:r>
          </w:p>
        </w:tc>
      </w:tr>
      <w:tr w:rsidR="00F2624C" w14:paraId="62906AB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13B560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0A74" w14:textId="369A8F31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AD0B50">
              <w:t xml:space="preserve"> gestore video</w:t>
            </w:r>
            <w:r>
              <w:t xml:space="preserve"> preme il tasto “</w:t>
            </w:r>
            <w:r w:rsidR="0045222D">
              <w:t>A</w:t>
            </w:r>
            <w:r>
              <w:t>nnulla segnalazione”</w:t>
            </w:r>
            <w:r w:rsidR="00E60AAF">
              <w:t>;</w:t>
            </w:r>
          </w:p>
          <w:p w14:paraId="77F7D12A" w14:textId="6274167A" w:rsidR="00F2624C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45222D">
              <w:t>rende nuovamente visibile il video</w:t>
            </w:r>
            <w:r w:rsidR="00E60AAF">
              <w:t>;</w:t>
            </w:r>
          </w:p>
          <w:p w14:paraId="79202DF8" w14:textId="72E6DC7A" w:rsidR="00F2624C" w:rsidRPr="00620FFB" w:rsidRDefault="00F2624C" w:rsidP="00276E4A">
            <w:pPr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informa </w:t>
            </w:r>
            <w:r w:rsidR="00AD0B50">
              <w:t>il gestore video che la segnalazione è stata eliminata con successo</w:t>
            </w:r>
            <w:r w:rsidR="00E60AAF">
              <w:t>.</w:t>
            </w:r>
          </w:p>
        </w:tc>
      </w:tr>
      <w:tr w:rsidR="00F2624C" w14:paraId="25B6D378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AF6C6" w14:textId="77777777" w:rsidR="00F2624C" w:rsidRDefault="00F2624C" w:rsidP="009F7F2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9F348" w14:textId="77777777" w:rsidR="00F2624C" w:rsidRPr="004169DA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commenti</w:t>
            </w:r>
            <w:r w:rsidRPr="004169DA">
              <w:t xml:space="preserve"> </w:t>
            </w:r>
            <w:r>
              <w:t xml:space="preserve">ha sbloccato un utente </w:t>
            </w:r>
          </w:p>
        </w:tc>
      </w:tr>
      <w:tr w:rsidR="00F2624C" w14:paraId="12E9AAFD" w14:textId="77777777" w:rsidTr="009F7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1DB72EA" w14:textId="77777777" w:rsidR="00F2624C" w:rsidRDefault="00F2624C" w:rsidP="009F7F28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D4706D" w14:textId="77777777" w:rsidR="00F2624C" w:rsidRPr="003A2C7E" w:rsidRDefault="00F2624C" w:rsidP="009F7F2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176EF1" w14:textId="2853C629" w:rsidR="00585076" w:rsidRDefault="00585076" w:rsidP="00585076">
      <w:pPr>
        <w:pStyle w:val="Titolo4"/>
        <w:rPr>
          <w:lang w:val="en-US"/>
        </w:rPr>
      </w:pPr>
      <w:bookmarkStart w:id="157" w:name="_Toc89353456"/>
      <w:r>
        <w:rPr>
          <w:lang w:val="en-US"/>
        </w:rPr>
        <w:lastRenderedPageBreak/>
        <w:t>UC</w:t>
      </w:r>
      <w:r w:rsidR="009F3FAC">
        <w:rPr>
          <w:lang w:val="en-US"/>
        </w:rPr>
        <w:t>20-</w:t>
      </w:r>
      <w:r>
        <w:rPr>
          <w:lang w:val="en-US"/>
        </w:rPr>
        <w:t xml:space="preserve">Leggere una </w:t>
      </w:r>
      <w:proofErr w:type="spellStart"/>
      <w:r>
        <w:rPr>
          <w:lang w:val="en-US"/>
        </w:rPr>
        <w:t>notifica</w:t>
      </w:r>
      <w:bookmarkEnd w:id="157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086B1EB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7207EF2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356FE3E6" w14:textId="7F433F23" w:rsidR="00585076" w:rsidRPr="00620FFB" w:rsidRDefault="00EF3ADB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>
              <w:rPr>
                <w:b w:val="0"/>
                <w:bCs w:val="0"/>
                <w:lang w:val="en-US"/>
              </w:rPr>
              <w:t>Leggere</w:t>
            </w:r>
            <w:proofErr w:type="spellEnd"/>
            <w:r>
              <w:rPr>
                <w:b w:val="0"/>
                <w:bCs w:val="0"/>
                <w:lang w:val="en-US"/>
              </w:rPr>
              <w:t xml:space="preserve"> un</w:t>
            </w:r>
            <w:r w:rsidR="00BB2D97">
              <w:rPr>
                <w:b w:val="0"/>
                <w:bCs w:val="0"/>
                <w:lang w:val="en-US"/>
              </w:rPr>
              <w:t xml:space="preserve">a </w:t>
            </w:r>
            <w:proofErr w:type="spellStart"/>
            <w:r w:rsidR="00BB2D97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4F2F10BE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4432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15DFA" w14:textId="5A40A2B5" w:rsidR="00585076" w:rsidRPr="00EF3ADB" w:rsidRDefault="00EF3AD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37F67BC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2974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3E93" w14:textId="58C5126C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</w:t>
            </w:r>
            <w:r w:rsidR="00EF3ADB">
              <w:t xml:space="preserve"> gestore </w:t>
            </w:r>
            <w:r w:rsidR="00AD0B50">
              <w:t>si trova sulla pagina “Notifiche”</w:t>
            </w:r>
          </w:p>
        </w:tc>
      </w:tr>
      <w:tr w:rsidR="00585076" w14:paraId="64B3F142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F723D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848E" w14:textId="36B98A09" w:rsidR="00585076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clicca sulla campanella;</w:t>
            </w:r>
          </w:p>
          <w:p w14:paraId="75269877" w14:textId="0F7E7452" w:rsidR="00753570" w:rsidRPr="00620FFB" w:rsidRDefault="00753570" w:rsidP="00276E4A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il gestore alla pagina delle notifiche.</w:t>
            </w:r>
          </w:p>
        </w:tc>
      </w:tr>
      <w:tr w:rsidR="00585076" w14:paraId="54DDD46B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B5D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66503" w14:textId="58D59E35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visualizza l’elenco delle notifiche ordinate per urgenza</w:t>
            </w:r>
          </w:p>
        </w:tc>
      </w:tr>
      <w:tr w:rsidR="00585076" w14:paraId="67694D9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D2AECC7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CA7B50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E990EB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71CCC95" w14:textId="6669314F" w:rsidR="003A77A1" w:rsidRDefault="00585076" w:rsidP="00585076">
      <w:pPr>
        <w:pStyle w:val="Titolo4"/>
        <w:rPr>
          <w:lang w:val="en-US"/>
        </w:rPr>
      </w:pPr>
      <w:bookmarkStart w:id="158" w:name="_Toc89353457"/>
      <w:r>
        <w:rPr>
          <w:lang w:val="en-US"/>
        </w:rPr>
        <w:t>UC</w:t>
      </w:r>
      <w:r w:rsidR="009F3FAC">
        <w:rPr>
          <w:lang w:val="en-US"/>
        </w:rPr>
        <w:t>21</w:t>
      </w:r>
      <w:r>
        <w:rPr>
          <w:lang w:val="en-US"/>
        </w:rPr>
        <w:t xml:space="preserve">-Scrivere una </w:t>
      </w:r>
      <w:proofErr w:type="spellStart"/>
      <w:r>
        <w:rPr>
          <w:lang w:val="en-US"/>
        </w:rPr>
        <w:t>n</w:t>
      </w:r>
      <w:r w:rsidR="003A77A1">
        <w:rPr>
          <w:lang w:val="en-US"/>
        </w:rPr>
        <w:t>otific</w:t>
      </w:r>
      <w:r>
        <w:rPr>
          <w:lang w:val="en-US"/>
        </w:rPr>
        <w:t>a</w:t>
      </w:r>
      <w:bookmarkEnd w:id="158"/>
      <w:proofErr w:type="spellEnd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3A867F22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76BCD15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1DA7697C" w14:textId="48E6B9ED" w:rsidR="00585076" w:rsidRPr="00620FFB" w:rsidRDefault="00585076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spellStart"/>
            <w:r w:rsidRPr="00585076">
              <w:rPr>
                <w:b w:val="0"/>
                <w:bCs w:val="0"/>
                <w:lang w:val="en-US"/>
              </w:rPr>
              <w:t>Scrivere</w:t>
            </w:r>
            <w:proofErr w:type="spellEnd"/>
            <w:r w:rsidRPr="00585076">
              <w:rPr>
                <w:b w:val="0"/>
                <w:bCs w:val="0"/>
                <w:lang w:val="en-US"/>
              </w:rPr>
              <w:t xml:space="preserve"> una </w:t>
            </w:r>
            <w:proofErr w:type="spellStart"/>
            <w:r w:rsidRPr="00585076">
              <w:rPr>
                <w:b w:val="0"/>
                <w:bCs w:val="0"/>
                <w:lang w:val="en-US"/>
              </w:rPr>
              <w:t>notifica</w:t>
            </w:r>
            <w:proofErr w:type="spellEnd"/>
          </w:p>
        </w:tc>
      </w:tr>
      <w:tr w:rsidR="00585076" w14:paraId="14DDAED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00F6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9AD65" w14:textId="57404961" w:rsidR="00585076" w:rsidRPr="00753570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69AFEA1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56D0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2D13" w14:textId="07E354BE" w:rsidR="00585076" w:rsidRPr="00620FFB" w:rsidRDefault="0075357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</w:t>
            </w:r>
            <w:r w:rsidR="00AD0B50">
              <w:t xml:space="preserve"> si trova sulla pagina “Notifiche”</w:t>
            </w:r>
            <w:r w:rsidR="00F9614C">
              <w:t xml:space="preserve"> </w:t>
            </w:r>
          </w:p>
        </w:tc>
      </w:tr>
      <w:tr w:rsidR="00585076" w14:paraId="2CD012D4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274054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0DE4" w14:textId="1DA533DA" w:rsidR="00753570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preme il pulsante “</w:t>
            </w:r>
            <w:r w:rsidR="00BB0360">
              <w:t>S</w:t>
            </w:r>
            <w:r>
              <w:t>crivi una notifica”</w:t>
            </w:r>
            <w:r w:rsidR="00E60AAF">
              <w:t>;</w:t>
            </w:r>
          </w:p>
          <w:p w14:paraId="6ACEAF42" w14:textId="65C30297" w:rsidR="00BB2D97" w:rsidRDefault="00753570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mostra </w:t>
            </w:r>
            <w:r w:rsidR="00BB2D97">
              <w:t>il</w:t>
            </w:r>
            <w:r>
              <w:t xml:space="preserve"> for</w:t>
            </w:r>
            <w:r w:rsidR="00BB2D97">
              <w:t xml:space="preserve">m per inserire </w:t>
            </w:r>
            <w:r w:rsidR="00BB0360">
              <w:t>una nuova</w:t>
            </w:r>
            <w:r w:rsidR="00BB2D97">
              <w:t xml:space="preserve"> notifica</w:t>
            </w:r>
            <w:r w:rsidR="00E60AAF">
              <w:t>;</w:t>
            </w:r>
          </w:p>
          <w:p w14:paraId="4A7E62A8" w14:textId="70F50645" w:rsidR="00BB2D97" w:rsidRPr="004169DA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i campi:</w:t>
            </w:r>
          </w:p>
          <w:p w14:paraId="6D9BAB6F" w14:textId="2589DA2D" w:rsidR="00BB2D97" w:rsidRPr="004169DA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Importanza</w:t>
            </w:r>
          </w:p>
          <w:p w14:paraId="080CAA74" w14:textId="5B44F3DB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Testo </w:t>
            </w:r>
          </w:p>
          <w:p w14:paraId="7F4C09B2" w14:textId="660413FC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Motivazione </w:t>
            </w:r>
          </w:p>
          <w:p w14:paraId="457FA02F" w14:textId="17A086A8" w:rsidR="00BB2D97" w:rsidRDefault="00BB2D97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Relativi Link </w:t>
            </w:r>
          </w:p>
          <w:p w14:paraId="045A89F1" w14:textId="787DF5C2" w:rsidR="00BB2D97" w:rsidRPr="004169DA" w:rsidRDefault="00AD0B50" w:rsidP="00276E4A">
            <w:pPr>
              <w:numPr>
                <w:ilvl w:val="1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Tipologia di gestore</w:t>
            </w:r>
            <w:r w:rsidR="00BB2D97">
              <w:t xml:space="preserve"> a cui si rivolge la notifica</w:t>
            </w:r>
          </w:p>
          <w:p w14:paraId="56E7B2FF" w14:textId="1CEA86B8" w:rsidR="004E521B" w:rsidRDefault="004E521B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valida i dati</w:t>
            </w:r>
            <w:r w:rsidR="00E60AAF">
              <w:t>;</w:t>
            </w:r>
          </w:p>
          <w:p w14:paraId="10D3F30F" w14:textId="48DEC08D" w:rsidR="00BB2D97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salva la notifica</w:t>
            </w:r>
            <w:r w:rsidR="00E60AAF">
              <w:t>;</w:t>
            </w:r>
          </w:p>
          <w:p w14:paraId="53DBA830" w14:textId="55B63EB9" w:rsidR="00BB2D97" w:rsidRPr="00620FFB" w:rsidRDefault="00BB2D97" w:rsidP="00276E4A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informa il gestore che la notifica è stata creata con successo</w:t>
            </w:r>
            <w:r w:rsidR="00E60AAF">
              <w:t>.</w:t>
            </w:r>
          </w:p>
        </w:tc>
      </w:tr>
      <w:tr w:rsidR="00585076" w14:paraId="690832C5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F1D3E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19F46" w14:textId="6E83D0C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>Il gestore ha scritto un</w:t>
            </w:r>
            <w:r>
              <w:t>a notifica</w:t>
            </w:r>
          </w:p>
        </w:tc>
      </w:tr>
      <w:tr w:rsidR="00585076" w14:paraId="7D169DB0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909072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600731" w14:textId="63759FAF" w:rsidR="004E521B" w:rsidRDefault="004E521B" w:rsidP="004E52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0AA">
              <w:rPr>
                <w:b/>
                <w:bCs/>
              </w:rPr>
              <w:t>UC 1</w:t>
            </w:r>
            <w:r w:rsidR="00AD0B50">
              <w:rPr>
                <w:b/>
                <w:bCs/>
              </w:rPr>
              <w:t>8</w:t>
            </w:r>
            <w:r w:rsidRPr="00F570AA">
              <w:rPr>
                <w:b/>
                <w:bCs/>
              </w:rPr>
              <w:t xml:space="preserve">.1 </w:t>
            </w:r>
            <w:r>
              <w:rPr>
                <w:b/>
                <w:bCs/>
              </w:rPr>
              <w:t>Formato Errato</w:t>
            </w:r>
          </w:p>
          <w:p w14:paraId="51351940" w14:textId="5524615C" w:rsidR="00585076" w:rsidRPr="003A2C7E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passo 3: s</w:t>
            </w:r>
            <w:r w:rsidRPr="00620FFB">
              <w:t xml:space="preserve">e </w:t>
            </w:r>
            <w:r>
              <w:t>il formato dei dati inseriti</w:t>
            </w:r>
            <w:r w:rsidRPr="00620FFB">
              <w:t xml:space="preserve"> </w:t>
            </w:r>
            <w:r>
              <w:t xml:space="preserve">non è corretto </w:t>
            </w:r>
            <w:r w:rsidRPr="00620FFB">
              <w:t>il sistema mostrerà messaggio d’errore</w:t>
            </w:r>
            <w:r>
              <w:t xml:space="preserve"> accanto a ciascuno campo errato e invita l’utente a reinserire i dati </w:t>
            </w:r>
          </w:p>
        </w:tc>
      </w:tr>
    </w:tbl>
    <w:p w14:paraId="6270AB63" w14:textId="6E451DAE" w:rsidR="00585076" w:rsidRDefault="00585076" w:rsidP="003A77A1">
      <w:pPr>
        <w:ind w:firstLine="0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4E521B" w14:paraId="6C7EC9D0" w14:textId="77777777" w:rsidTr="007F51FF">
        <w:tc>
          <w:tcPr>
            <w:tcW w:w="3209" w:type="dxa"/>
          </w:tcPr>
          <w:p w14:paraId="016EB009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Nome del campo</w:t>
            </w:r>
          </w:p>
        </w:tc>
        <w:tc>
          <w:tcPr>
            <w:tcW w:w="3209" w:type="dxa"/>
          </w:tcPr>
          <w:p w14:paraId="0E640763" w14:textId="77777777" w:rsidR="004E521B" w:rsidRDefault="004E521B" w:rsidP="007F51FF">
            <w:pPr>
              <w:ind w:firstLine="0"/>
            </w:pPr>
            <w:r>
              <w:t xml:space="preserve"> </w:t>
            </w:r>
            <w:proofErr w:type="spellStart"/>
            <w:r w:rsidRPr="00F570AA">
              <w:rPr>
                <w:b/>
                <w:bCs/>
                <w:lang w:val="en-US"/>
              </w:rPr>
              <w:t>Formato</w:t>
            </w:r>
            <w:proofErr w:type="spellEnd"/>
            <w:r w:rsidRPr="00F570AA">
              <w:rPr>
                <w:b/>
                <w:bCs/>
                <w:lang w:val="en-US"/>
              </w:rPr>
              <w:t xml:space="preserve"> del </w:t>
            </w:r>
            <w:proofErr w:type="spellStart"/>
            <w:r w:rsidRPr="00F570AA">
              <w:rPr>
                <w:b/>
                <w:bCs/>
                <w:lang w:val="en-US"/>
              </w:rPr>
              <w:t>dato</w:t>
            </w:r>
            <w:proofErr w:type="spellEnd"/>
          </w:p>
        </w:tc>
        <w:tc>
          <w:tcPr>
            <w:tcW w:w="3209" w:type="dxa"/>
          </w:tcPr>
          <w:p w14:paraId="2E7C2AB2" w14:textId="77777777" w:rsidR="004E521B" w:rsidRPr="00282CCD" w:rsidRDefault="004E521B" w:rsidP="007F51FF">
            <w:pPr>
              <w:ind w:firstLine="0"/>
              <w:rPr>
                <w:b/>
                <w:bCs/>
              </w:rPr>
            </w:pPr>
            <w:r w:rsidRPr="00282CCD">
              <w:rPr>
                <w:b/>
                <w:bCs/>
              </w:rPr>
              <w:t>Messaggio di errore</w:t>
            </w:r>
          </w:p>
        </w:tc>
      </w:tr>
      <w:tr w:rsidR="004E521B" w14:paraId="4A43D4EB" w14:textId="77777777" w:rsidTr="007F51FF">
        <w:tc>
          <w:tcPr>
            <w:tcW w:w="3209" w:type="dxa"/>
          </w:tcPr>
          <w:p w14:paraId="57111C45" w14:textId="2C48F884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6767448" w14:textId="370C8A4B" w:rsidR="004E521B" w:rsidRDefault="004E521B" w:rsidP="007F51FF">
            <w:pPr>
              <w:ind w:firstLine="0"/>
            </w:pPr>
          </w:p>
        </w:tc>
        <w:tc>
          <w:tcPr>
            <w:tcW w:w="3209" w:type="dxa"/>
          </w:tcPr>
          <w:p w14:paraId="4957D99A" w14:textId="6CDC837D" w:rsidR="004E521B" w:rsidRDefault="004E521B" w:rsidP="007F51FF">
            <w:pPr>
              <w:ind w:firstLine="0"/>
            </w:pPr>
          </w:p>
        </w:tc>
      </w:tr>
    </w:tbl>
    <w:p w14:paraId="57930A3C" w14:textId="590F5250" w:rsidR="00585076" w:rsidRPr="00BB0360" w:rsidRDefault="00585076" w:rsidP="00585076">
      <w:pPr>
        <w:pStyle w:val="Titolo4"/>
      </w:pPr>
      <w:bookmarkStart w:id="159" w:name="_Toc89353458"/>
      <w:r w:rsidRPr="00BB0360">
        <w:t>UC</w:t>
      </w:r>
      <w:r w:rsidR="009F3FAC" w:rsidRPr="00BB0360">
        <w:t>22</w:t>
      </w:r>
      <w:r w:rsidRPr="00BB0360">
        <w:t>-</w:t>
      </w:r>
      <w:r w:rsidR="00BB0360" w:rsidRPr="00BB0360">
        <w:t>Adempiere a</w:t>
      </w:r>
      <w:r w:rsidR="007C1667" w:rsidRPr="00BB0360">
        <w:t xml:space="preserve"> una notifica</w:t>
      </w:r>
      <w:bookmarkEnd w:id="159"/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585076" w14:paraId="27734C6F" w14:textId="77777777" w:rsidTr="0028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3EFC75D1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6409A7B" w14:textId="3429077D" w:rsidR="00585076" w:rsidRPr="00620FFB" w:rsidRDefault="00BB0360" w:rsidP="0028411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BB0360">
              <w:rPr>
                <w:b w:val="0"/>
                <w:bCs w:val="0"/>
              </w:rPr>
              <w:t>Adempiere a una notifica</w:t>
            </w:r>
          </w:p>
        </w:tc>
      </w:tr>
      <w:tr w:rsidR="00585076" w14:paraId="1663C476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7F999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F09B2" w14:textId="1099A974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3ADB">
              <w:t>Gestore utenti, Gestore commenti</w:t>
            </w:r>
            <w:r>
              <w:t xml:space="preserve"> e </w:t>
            </w:r>
            <w:r w:rsidRPr="00EF3ADB">
              <w:t>Ges</w:t>
            </w:r>
            <w:r>
              <w:t>tori video</w:t>
            </w:r>
          </w:p>
        </w:tc>
      </w:tr>
      <w:tr w:rsidR="00585076" w14:paraId="4E6A8A0F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4B1B2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B06F" w14:textId="11EDC4E3" w:rsidR="00585076" w:rsidRPr="00620FFB" w:rsidRDefault="00BB0360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si trova sulla pagina “Notifiche”</w:t>
            </w:r>
            <w:r w:rsidR="006C0F54">
              <w:t xml:space="preserve"> e </w:t>
            </w:r>
            <w:r w:rsidR="006C0F54">
              <w:t>visualizza l’elenco delle notifiche;</w:t>
            </w:r>
          </w:p>
        </w:tc>
      </w:tr>
      <w:tr w:rsidR="00585076" w14:paraId="21DDFD1C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3F45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AF31F" w14:textId="15F1E584" w:rsidR="00753570" w:rsidRDefault="00753570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gestore elimina una notifica</w:t>
            </w:r>
            <w:r w:rsidR="00BB0360">
              <w:t xml:space="preserve"> dall’elenco</w:t>
            </w:r>
            <w:r>
              <w:t xml:space="preserve"> premendo sul pulsante</w:t>
            </w:r>
            <w:r w:rsidR="00E60AAF">
              <w:t xml:space="preserve"> </w:t>
            </w:r>
            <w:r>
              <w:t>“Notifica</w:t>
            </w:r>
            <w:r w:rsidR="00BB0360">
              <w:t xml:space="preserve"> Completa</w:t>
            </w:r>
            <w:r>
              <w:t>”</w:t>
            </w:r>
            <w:r w:rsidR="00E60AAF">
              <w:t>;</w:t>
            </w:r>
          </w:p>
          <w:p w14:paraId="5E5945F7" w14:textId="71F91C06" w:rsidR="00585076" w:rsidRPr="00620FFB" w:rsidRDefault="00BB2D97" w:rsidP="00276E4A">
            <w:pPr>
              <w:pStyle w:val="Paragrafoelenco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</w:t>
            </w:r>
            <w:r w:rsidR="00BB0360">
              <w:t>salva la notifica come “completata”</w:t>
            </w:r>
            <w:r w:rsidR="00E60AAF">
              <w:t>.</w:t>
            </w:r>
          </w:p>
        </w:tc>
      </w:tr>
      <w:tr w:rsidR="00585076" w14:paraId="5C0FBBC9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3CF9F" w14:textId="77777777" w:rsidR="00585076" w:rsidRDefault="00585076" w:rsidP="0028411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0E64C" w14:textId="22B904FC" w:rsidR="00585076" w:rsidRPr="004E521B" w:rsidRDefault="004E521B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521B">
              <w:t xml:space="preserve">Il gestore ha </w:t>
            </w:r>
            <w:r w:rsidR="00BB0360">
              <w:t xml:space="preserve">completato </w:t>
            </w:r>
            <w:r>
              <w:t>una notifica</w:t>
            </w:r>
          </w:p>
        </w:tc>
      </w:tr>
      <w:tr w:rsidR="00585076" w14:paraId="2AA4D877" w14:textId="77777777" w:rsidTr="002841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A4077A" w14:textId="77777777" w:rsidR="00585076" w:rsidRDefault="00585076" w:rsidP="0028411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9BFBE05" w14:textId="77777777" w:rsidR="00585076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99277" w14:textId="77777777" w:rsidR="00585076" w:rsidRPr="003A2C7E" w:rsidRDefault="00585076" w:rsidP="0028411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F69CEF" w14:textId="0FB29DFD" w:rsidR="004647C3" w:rsidRDefault="007C1667" w:rsidP="007C1667">
      <w:pPr>
        <w:pStyle w:val="Titolo4"/>
        <w:rPr>
          <w:lang w:val="en-US"/>
        </w:rPr>
      </w:pPr>
      <w:bookmarkStart w:id="160" w:name="_Toc89353459"/>
      <w:r>
        <w:rPr>
          <w:lang w:val="en-US"/>
        </w:rPr>
        <w:t>UC2</w:t>
      </w:r>
      <w:r w:rsidR="009F3FAC">
        <w:rPr>
          <w:lang w:val="en-US"/>
        </w:rPr>
        <w:t>3</w:t>
      </w:r>
      <w:r>
        <w:rPr>
          <w:lang w:val="en-US"/>
        </w:rPr>
        <w:t>-Logout</w:t>
      </w:r>
      <w:bookmarkEnd w:id="160"/>
      <w:r>
        <w:rPr>
          <w:lang w:val="en-US"/>
        </w:rPr>
        <w:t xml:space="preserve"> </w:t>
      </w:r>
      <w:r w:rsidR="003A77A1">
        <w:rPr>
          <w:lang w:val="en-US"/>
        </w:rPr>
        <w:t xml:space="preserve">      </w:t>
      </w:r>
    </w:p>
    <w:tbl>
      <w:tblPr>
        <w:tblStyle w:val="Tabellasemplice-2"/>
        <w:tblW w:w="0" w:type="auto"/>
        <w:tblLook w:val="06A0" w:firstRow="1" w:lastRow="0" w:firstColumn="1" w:lastColumn="0" w:noHBand="1" w:noVBand="1"/>
      </w:tblPr>
      <w:tblGrid>
        <w:gridCol w:w="2127"/>
        <w:gridCol w:w="7500"/>
      </w:tblGrid>
      <w:tr w:rsidR="004647C3" w14:paraId="01E26F55" w14:textId="77777777" w:rsidTr="007F51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right w:val="single" w:sz="4" w:space="0" w:color="000000"/>
            </w:tcBorders>
          </w:tcPr>
          <w:p w14:paraId="16EF4C67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Nome del </w:t>
            </w:r>
            <w:proofErr w:type="spellStart"/>
            <w:r>
              <w:rPr>
                <w:lang w:val="en-US"/>
              </w:rPr>
              <w:t>caso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d’uso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right w:val="single" w:sz="4" w:space="0" w:color="000000"/>
            </w:tcBorders>
          </w:tcPr>
          <w:p w14:paraId="7552BB25" w14:textId="0706CC93" w:rsidR="004647C3" w:rsidRPr="00620FFB" w:rsidRDefault="004647C3" w:rsidP="007F51F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Logout</w:t>
            </w:r>
          </w:p>
        </w:tc>
      </w:tr>
      <w:tr w:rsidR="004647C3" w14:paraId="2F665136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5D124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Attori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partecipanti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33F0" w14:textId="5C215F3C" w:rsidR="004647C3" w:rsidRDefault="00DA2437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Registrato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4647C3" w14:paraId="6D96E949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641FD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Entry Condition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E3152" w14:textId="6AC83431" w:rsidR="004647C3" w:rsidRPr="00620FFB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si trova sul proprio profilo e vuole effettuare il </w:t>
            </w:r>
            <w:proofErr w:type="spellStart"/>
            <w:r>
              <w:t>logout</w:t>
            </w:r>
            <w:proofErr w:type="spellEnd"/>
          </w:p>
        </w:tc>
      </w:tr>
      <w:tr w:rsidR="004647C3" w14:paraId="420DDF2E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8085D6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Flusso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degli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eventi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8560" w14:textId="6114EB60" w:rsidR="00F52DD3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prema sul pulsante </w:t>
            </w:r>
            <w:r w:rsidR="0092569F">
              <w:t>“</w:t>
            </w:r>
            <w:proofErr w:type="spellStart"/>
            <w:r w:rsidR="0092569F">
              <w:t>L</w:t>
            </w:r>
            <w:r>
              <w:t>ogout</w:t>
            </w:r>
            <w:proofErr w:type="spellEnd"/>
            <w:r w:rsidR="0092569F">
              <w:t>”</w:t>
            </w:r>
            <w:r w:rsidR="00E60AAF">
              <w:t>;</w:t>
            </w:r>
          </w:p>
          <w:p w14:paraId="6B9D318F" w14:textId="17014B65" w:rsidR="00E60AAF" w:rsidRDefault="00F52DD3" w:rsidP="00E60AAF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effettua la disconnessione dell’utente</w:t>
            </w:r>
            <w:r w:rsidR="00E60AAF">
              <w:t>;</w:t>
            </w:r>
          </w:p>
          <w:p w14:paraId="4A9B475F" w14:textId="27B60EF3" w:rsidR="00F52DD3" w:rsidRPr="00620FFB" w:rsidRDefault="00F52DD3" w:rsidP="00276E4A">
            <w:pPr>
              <w:pStyle w:val="Paragrafoelenco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l’utente alla homepage del sito</w:t>
            </w:r>
            <w:r w:rsidR="00E60AAF">
              <w:t>.</w:t>
            </w:r>
          </w:p>
        </w:tc>
      </w:tr>
      <w:tr w:rsidR="004647C3" w14:paraId="0E09DC7B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7AF1F" w14:textId="77777777" w:rsidR="004647C3" w:rsidRDefault="004647C3" w:rsidP="007F51F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Exit Condition </w:t>
            </w:r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5EFB5" w14:textId="7E4608B8" w:rsidR="004647C3" w:rsidRPr="00F52DD3" w:rsidRDefault="00F52DD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DD3">
              <w:t xml:space="preserve">L’utente ha effettuato il </w:t>
            </w:r>
            <w:proofErr w:type="spellStart"/>
            <w:r w:rsidRPr="00F52DD3">
              <w:t>lo</w:t>
            </w:r>
            <w:r>
              <w:t>gout</w:t>
            </w:r>
            <w:proofErr w:type="spellEnd"/>
          </w:p>
        </w:tc>
      </w:tr>
      <w:tr w:rsidR="004647C3" w14:paraId="23D7D905" w14:textId="77777777" w:rsidTr="007F51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B5C197A" w14:textId="77777777" w:rsidR="004647C3" w:rsidRDefault="004647C3" w:rsidP="007F51FF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Eccezioni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Flussi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alternativi</w:t>
            </w:r>
            <w:proofErr w:type="spellEnd"/>
          </w:p>
        </w:tc>
        <w:tc>
          <w:tcPr>
            <w:tcW w:w="75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74A190B" w14:textId="77777777" w:rsidR="004647C3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0AF658E" w14:textId="77777777" w:rsidR="004647C3" w:rsidRPr="003A2C7E" w:rsidRDefault="004647C3" w:rsidP="007F51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102071B" w14:textId="4D3259D3" w:rsidR="0092569F" w:rsidRDefault="00202BF5" w:rsidP="007B6A70">
      <w:pPr>
        <w:ind w:firstLine="0"/>
      </w:pPr>
      <w:r>
        <w:t>aszzz</w:t>
      </w:r>
    </w:p>
    <w:p w14:paraId="7D639E94" w14:textId="06D29861" w:rsidR="00D9488B" w:rsidRPr="00D9488B" w:rsidRDefault="00D9488B" w:rsidP="007B6A70">
      <w:pPr>
        <w:ind w:firstLine="0"/>
      </w:pPr>
      <w:r w:rsidRPr="00D9488B">
        <w:t xml:space="preserve">Dobbiamo mettere </w:t>
      </w:r>
      <w:r>
        <w:t xml:space="preserve">le cose per cambiare username, </w:t>
      </w:r>
      <w:proofErr w:type="spellStart"/>
      <w:r>
        <w:t>emial</w:t>
      </w:r>
      <w:proofErr w:type="spellEnd"/>
      <w:r>
        <w:t xml:space="preserve"> </w:t>
      </w:r>
      <w:proofErr w:type="spellStart"/>
      <w:r>
        <w:t>ec</w:t>
      </w:r>
      <w:r w:rsidR="00E3043E">
        <w:t>t</w:t>
      </w:r>
      <w:proofErr w:type="spellEnd"/>
    </w:p>
    <w:p w14:paraId="2EDB811F" w14:textId="5A605B81" w:rsidR="006E76A1" w:rsidRPr="009A6A34" w:rsidRDefault="006E76A1" w:rsidP="00A24189">
      <w:pPr>
        <w:pStyle w:val="Titolo3"/>
        <w:rPr>
          <w:lang w:val="en-US"/>
        </w:rPr>
      </w:pPr>
      <w:bookmarkStart w:id="161" w:name="_Toc89353461"/>
      <w:r w:rsidRPr="009A6A34">
        <w:rPr>
          <w:lang w:val="en-US"/>
        </w:rPr>
        <w:t>Object Model</w:t>
      </w:r>
      <w:bookmarkEnd w:id="161"/>
      <w:r w:rsidRPr="009A6A34">
        <w:rPr>
          <w:lang w:val="en-US"/>
        </w:rPr>
        <w:t xml:space="preserve"> </w:t>
      </w:r>
    </w:p>
    <w:p w14:paraId="0841E0AA" w14:textId="7052126A" w:rsidR="006E76A1" w:rsidRPr="009A6A34" w:rsidRDefault="006E76A1" w:rsidP="00A24189">
      <w:pPr>
        <w:pStyle w:val="Titolo3"/>
        <w:rPr>
          <w:lang w:val="en-US"/>
        </w:rPr>
      </w:pPr>
      <w:bookmarkStart w:id="162" w:name="_Toc89353462"/>
      <w:r w:rsidRPr="009A6A34">
        <w:rPr>
          <w:lang w:val="en-US"/>
        </w:rPr>
        <w:t>Dynamic Model</w:t>
      </w:r>
      <w:bookmarkEnd w:id="162"/>
      <w:r w:rsidRPr="009A6A34">
        <w:rPr>
          <w:lang w:val="en-US"/>
        </w:rPr>
        <w:t xml:space="preserve"> </w:t>
      </w:r>
    </w:p>
    <w:p w14:paraId="179965AB" w14:textId="0A9F2E51" w:rsidR="006E76A1" w:rsidRPr="006E76A1" w:rsidRDefault="006E76A1" w:rsidP="00A24189">
      <w:pPr>
        <w:pStyle w:val="Titolo3"/>
        <w:rPr>
          <w:lang w:val="en-US"/>
        </w:rPr>
      </w:pPr>
      <w:bookmarkStart w:id="163" w:name="_Toc89353463"/>
      <w:r>
        <w:rPr>
          <w:lang w:val="en-US"/>
        </w:rPr>
        <w:t>User Interface na</w:t>
      </w:r>
      <w:r w:rsidR="00A24189">
        <w:rPr>
          <w:lang w:val="en-US"/>
        </w:rPr>
        <w:t>vigational paths and screen mock-ups</w:t>
      </w:r>
      <w:bookmarkEnd w:id="163"/>
    </w:p>
    <w:p w14:paraId="39CF3640" w14:textId="751B2499" w:rsidR="002E25FE" w:rsidRPr="006E76A1" w:rsidRDefault="002E25FE" w:rsidP="002E25FE">
      <w:pPr>
        <w:pStyle w:val="Titolo1"/>
        <w:rPr>
          <w:lang w:val="en-US"/>
        </w:rPr>
      </w:pPr>
      <w:bookmarkStart w:id="164" w:name="_Toc88900454"/>
      <w:bookmarkStart w:id="165" w:name="_Toc88900480"/>
      <w:bookmarkStart w:id="166" w:name="_Toc89353464"/>
      <w:r w:rsidRPr="006E76A1">
        <w:rPr>
          <w:lang w:val="en-US"/>
        </w:rPr>
        <w:t>GLOS</w:t>
      </w:r>
      <w:bookmarkEnd w:id="164"/>
      <w:bookmarkEnd w:id="165"/>
      <w:r w:rsidR="00A24189">
        <w:rPr>
          <w:lang w:val="en-US"/>
        </w:rPr>
        <w:t>SARIO</w:t>
      </w:r>
      <w:bookmarkEnd w:id="166"/>
    </w:p>
    <w:p w14:paraId="5ABB7408" w14:textId="31BAF4ED" w:rsidR="003E00FB" w:rsidRPr="006E76A1" w:rsidRDefault="003E00FB" w:rsidP="001765AE">
      <w:pPr>
        <w:rPr>
          <w:rFonts w:ascii="Arial" w:hAnsi="Arial"/>
          <w:b/>
          <w:sz w:val="32"/>
          <w:lang w:val="en-US"/>
        </w:rPr>
      </w:pPr>
    </w:p>
    <w:p w14:paraId="327665B7" w14:textId="36B4C217" w:rsidR="001765AE" w:rsidRPr="006E76A1" w:rsidRDefault="001765AE" w:rsidP="001765AE">
      <w:pPr>
        <w:rPr>
          <w:rFonts w:ascii="Arial" w:hAnsi="Arial"/>
          <w:b/>
          <w:lang w:val="en-US"/>
        </w:rPr>
      </w:pPr>
    </w:p>
    <w:sectPr w:rsidR="001765AE" w:rsidRPr="006E76A1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DE58B" w14:textId="77777777" w:rsidR="00EF495E" w:rsidRDefault="00EF495E">
      <w:r>
        <w:separator/>
      </w:r>
    </w:p>
  </w:endnote>
  <w:endnote w:type="continuationSeparator" w:id="0">
    <w:p w14:paraId="66456F43" w14:textId="77777777" w:rsidR="00EF495E" w:rsidRDefault="00EF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8B36D5" w14:paraId="4381429F" w14:textId="77777777">
      <w:trPr>
        <w:trHeight w:val="777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54286ED1" w14:textId="77777777" w:rsidR="008B36D5" w:rsidRDefault="008B36D5"/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E301BB2" w14:textId="77777777" w:rsidR="008B36D5" w:rsidRDefault="008B36D5">
          <w:pPr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06A3585B" w14:textId="77777777" w:rsidR="008B36D5" w:rsidRDefault="008B36D5">
          <w:pPr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 w:rsidR="002713D8"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50E5A401" w14:textId="77777777" w:rsidR="008B36D5" w:rsidRDefault="008B36D5">
    <w:pPr>
      <w:pStyle w:val="Corpotes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B7B7" w14:textId="77777777" w:rsidR="008B36D5" w:rsidRDefault="008B36D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86DB" w14:textId="77777777" w:rsidR="008B36D5" w:rsidRDefault="008B36D5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1A3C1" w14:textId="77777777" w:rsidR="008B36D5" w:rsidRDefault="008B36D5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8E990" w14:textId="77777777" w:rsidR="008B36D5" w:rsidRDefault="008B36D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C20FD" w14:textId="77777777" w:rsidR="00EF495E" w:rsidRDefault="00EF495E">
      <w:r>
        <w:separator/>
      </w:r>
    </w:p>
  </w:footnote>
  <w:footnote w:type="continuationSeparator" w:id="0">
    <w:p w14:paraId="383596D0" w14:textId="77777777" w:rsidR="00EF495E" w:rsidRDefault="00EF49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8B36D5" w14:paraId="1F1EA04D" w14:textId="77777777">
      <w:trPr>
        <w:trHeight w:val="728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2CC54E4F" w14:textId="77777777" w:rsidR="008B36D5" w:rsidRDefault="008B36D5" w:rsidP="00093D9B">
          <w:pPr>
            <w:rPr>
              <w:b/>
              <w:sz w:val="20"/>
            </w:rPr>
          </w:pPr>
          <w:r>
            <w:rPr>
              <w:sz w:val="20"/>
            </w:rPr>
            <w:t xml:space="preserve">Progetto: </w:t>
          </w:r>
          <w:r w:rsidR="00093D9B">
            <w:rPr>
              <w:sz w:val="20"/>
            </w:rPr>
            <w:t>Nome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Progetto</w:t>
          </w:r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859FBD3" w14:textId="77777777" w:rsidR="008B36D5" w:rsidRDefault="008B36D5">
          <w:pPr>
            <w:rPr>
              <w:b/>
              <w:sz w:val="20"/>
            </w:rPr>
          </w:pPr>
          <w:r>
            <w:rPr>
              <w:sz w:val="20"/>
            </w:rPr>
            <w:t xml:space="preserve">Versione: </w:t>
          </w:r>
          <w:proofErr w:type="gramStart"/>
          <w:r w:rsidR="004D1EA6">
            <w:rPr>
              <w:sz w:val="20"/>
            </w:rPr>
            <w:t>X</w:t>
          </w:r>
          <w:r>
            <w:rPr>
              <w:sz w:val="20"/>
            </w:rPr>
            <w:t>.</w:t>
          </w:r>
          <w:r w:rsidR="004D1EA6">
            <w:rPr>
              <w:sz w:val="20"/>
            </w:rPr>
            <w:t>Y</w:t>
          </w:r>
          <w:proofErr w:type="gramEnd"/>
        </w:p>
      </w:tc>
    </w:tr>
    <w:tr w:rsidR="008B36D5" w14:paraId="1CDCDDAC" w14:textId="77777777">
      <w:trPr>
        <w:trHeight w:val="728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4F86ADC" w14:textId="77777777" w:rsidR="008B36D5" w:rsidRDefault="008B36D5" w:rsidP="00093D9B">
          <w:pPr>
            <w:rPr>
              <w:sz w:val="20"/>
            </w:rPr>
          </w:pPr>
          <w:r>
            <w:rPr>
              <w:sz w:val="20"/>
            </w:rPr>
            <w:t xml:space="preserve">Documento: </w:t>
          </w:r>
          <w:r w:rsidR="00093D9B">
            <w:rPr>
              <w:sz w:val="20"/>
            </w:rPr>
            <w:t>Titolo</w:t>
          </w:r>
          <w:r w:rsidR="004D1EA6">
            <w:rPr>
              <w:sz w:val="20"/>
            </w:rPr>
            <w:t xml:space="preserve"> </w:t>
          </w:r>
          <w:r w:rsidR="00093D9B">
            <w:rPr>
              <w:sz w:val="20"/>
            </w:rPr>
            <w:t>Documento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9285F4C" w14:textId="77777777" w:rsidR="008B36D5" w:rsidRDefault="004D1EA6">
          <w:pPr>
            <w:rPr>
              <w:sz w:val="20"/>
            </w:rPr>
          </w:pPr>
          <w:r>
            <w:rPr>
              <w:sz w:val="20"/>
            </w:rPr>
            <w:t>Data: GG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MM</w:t>
          </w:r>
          <w:r w:rsidR="008B36D5">
            <w:rPr>
              <w:sz w:val="20"/>
            </w:rPr>
            <w:t>/</w:t>
          </w:r>
          <w:r>
            <w:rPr>
              <w:sz w:val="20"/>
            </w:rPr>
            <w:t>AAAA</w:t>
          </w:r>
        </w:p>
      </w:tc>
    </w:tr>
  </w:tbl>
  <w:p w14:paraId="6030DB16" w14:textId="77777777" w:rsidR="008B36D5" w:rsidRDefault="008B36D5">
    <w:pPr>
      <w:pStyle w:val="Intestazione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3FC09" w14:textId="77777777" w:rsidR="008B36D5" w:rsidRDefault="008B36D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7EDE" w14:textId="77777777" w:rsidR="008B36D5" w:rsidRDefault="008B36D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05FA" w14:textId="77777777" w:rsidR="008B36D5" w:rsidRDefault="008B36D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9DBB1" w14:textId="77777777" w:rsidR="008B36D5" w:rsidRDefault="008B36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022C760C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3136EC1"/>
    <w:multiLevelType w:val="hybridMultilevel"/>
    <w:tmpl w:val="4D44A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45CE5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1F41B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1" w15:restartNumberingAfterBreak="0">
    <w:nsid w:val="1CD375F6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 w15:restartNumberingAfterBreak="0">
    <w:nsid w:val="237C0EE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513570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4" w15:restartNumberingAfterBreak="0">
    <w:nsid w:val="2B551E21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DF83C8F"/>
    <w:multiLevelType w:val="multilevel"/>
    <w:tmpl w:val="E50A38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27A7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7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8568FB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9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80F07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3D791B75"/>
    <w:multiLevelType w:val="hybridMultilevel"/>
    <w:tmpl w:val="05E8E3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94F0E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E5D43"/>
    <w:multiLevelType w:val="hybridMultilevel"/>
    <w:tmpl w:val="135270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28761C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2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643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3" w15:restartNumberingAfterBreak="0">
    <w:nsid w:val="656B7532"/>
    <w:multiLevelType w:val="hybridMultilevel"/>
    <w:tmpl w:val="9CBA025E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6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29253A"/>
    <w:multiLevelType w:val="multilevel"/>
    <w:tmpl w:val="65226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21"/>
  </w:num>
  <w:num w:numId="3">
    <w:abstractNumId w:val="18"/>
  </w:num>
  <w:num w:numId="4">
    <w:abstractNumId w:val="6"/>
  </w:num>
  <w:num w:numId="5">
    <w:abstractNumId w:val="28"/>
  </w:num>
  <w:num w:numId="6">
    <w:abstractNumId w:val="30"/>
  </w:num>
  <w:num w:numId="7">
    <w:abstractNumId w:val="5"/>
  </w:num>
  <w:num w:numId="8">
    <w:abstractNumId w:val="10"/>
  </w:num>
  <w:num w:numId="9">
    <w:abstractNumId w:val="17"/>
  </w:num>
  <w:num w:numId="10">
    <w:abstractNumId w:val="22"/>
  </w:num>
  <w:num w:numId="11">
    <w:abstractNumId w:val="32"/>
  </w:num>
  <w:num w:numId="12">
    <w:abstractNumId w:val="27"/>
  </w:num>
  <w:num w:numId="13">
    <w:abstractNumId w:val="36"/>
  </w:num>
  <w:num w:numId="14">
    <w:abstractNumId w:val="26"/>
  </w:num>
  <w:num w:numId="15">
    <w:abstractNumId w:val="25"/>
  </w:num>
  <w:num w:numId="16">
    <w:abstractNumId w:val="31"/>
  </w:num>
  <w:num w:numId="17">
    <w:abstractNumId w:val="34"/>
  </w:num>
  <w:num w:numId="18">
    <w:abstractNumId w:val="35"/>
  </w:num>
  <w:num w:numId="19">
    <w:abstractNumId w:val="12"/>
  </w:num>
  <w:num w:numId="20">
    <w:abstractNumId w:val="15"/>
  </w:num>
  <w:num w:numId="21">
    <w:abstractNumId w:val="29"/>
  </w:num>
  <w:num w:numId="22">
    <w:abstractNumId w:val="8"/>
  </w:num>
  <w:num w:numId="23">
    <w:abstractNumId w:val="37"/>
  </w:num>
  <w:num w:numId="24">
    <w:abstractNumId w:val="7"/>
  </w:num>
  <w:num w:numId="25">
    <w:abstractNumId w:val="14"/>
  </w:num>
  <w:num w:numId="26">
    <w:abstractNumId w:val="9"/>
  </w:num>
  <w:num w:numId="27">
    <w:abstractNumId w:val="13"/>
  </w:num>
  <w:num w:numId="28">
    <w:abstractNumId w:val="20"/>
  </w:num>
  <w:num w:numId="29">
    <w:abstractNumId w:val="11"/>
  </w:num>
  <w:num w:numId="30">
    <w:abstractNumId w:val="23"/>
  </w:num>
  <w:num w:numId="31">
    <w:abstractNumId w:val="33"/>
  </w:num>
  <w:num w:numId="32">
    <w:abstractNumId w:val="4"/>
  </w:num>
  <w:num w:numId="33">
    <w:abstractNumId w:val="24"/>
  </w:num>
  <w:num w:numId="34">
    <w:abstractNumId w:val="16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5510F"/>
    <w:rsid w:val="00062290"/>
    <w:rsid w:val="00067A78"/>
    <w:rsid w:val="00083A96"/>
    <w:rsid w:val="00093D9B"/>
    <w:rsid w:val="00093ECE"/>
    <w:rsid w:val="00095E4C"/>
    <w:rsid w:val="000A2D21"/>
    <w:rsid w:val="000A5632"/>
    <w:rsid w:val="000D2800"/>
    <w:rsid w:val="00104FCC"/>
    <w:rsid w:val="001765AE"/>
    <w:rsid w:val="001B500F"/>
    <w:rsid w:val="001B6219"/>
    <w:rsid w:val="001B6CE4"/>
    <w:rsid w:val="001B7B03"/>
    <w:rsid w:val="001D527B"/>
    <w:rsid w:val="001E18C2"/>
    <w:rsid w:val="001E592B"/>
    <w:rsid w:val="00202BF5"/>
    <w:rsid w:val="002101A1"/>
    <w:rsid w:val="00214110"/>
    <w:rsid w:val="002713D8"/>
    <w:rsid w:val="00276E4A"/>
    <w:rsid w:val="00282CCD"/>
    <w:rsid w:val="002914B0"/>
    <w:rsid w:val="00295241"/>
    <w:rsid w:val="00296ADD"/>
    <w:rsid w:val="002972EB"/>
    <w:rsid w:val="002C2367"/>
    <w:rsid w:val="002E25FE"/>
    <w:rsid w:val="002F440B"/>
    <w:rsid w:val="003051FB"/>
    <w:rsid w:val="003227DA"/>
    <w:rsid w:val="003644ED"/>
    <w:rsid w:val="003668D4"/>
    <w:rsid w:val="00390F26"/>
    <w:rsid w:val="003A2C7E"/>
    <w:rsid w:val="003A77A1"/>
    <w:rsid w:val="003B2C61"/>
    <w:rsid w:val="003E00FB"/>
    <w:rsid w:val="003E5A63"/>
    <w:rsid w:val="004029D0"/>
    <w:rsid w:val="004169DA"/>
    <w:rsid w:val="00421E76"/>
    <w:rsid w:val="0043627B"/>
    <w:rsid w:val="0045222D"/>
    <w:rsid w:val="004646F8"/>
    <w:rsid w:val="004647C3"/>
    <w:rsid w:val="00497488"/>
    <w:rsid w:val="004A23B5"/>
    <w:rsid w:val="004B7A28"/>
    <w:rsid w:val="004D1EA6"/>
    <w:rsid w:val="004D3D5A"/>
    <w:rsid w:val="004E521B"/>
    <w:rsid w:val="00506EE1"/>
    <w:rsid w:val="0052165F"/>
    <w:rsid w:val="00575F85"/>
    <w:rsid w:val="00585076"/>
    <w:rsid w:val="005B0562"/>
    <w:rsid w:val="005C663F"/>
    <w:rsid w:val="005F4FB1"/>
    <w:rsid w:val="006059D3"/>
    <w:rsid w:val="00615D8E"/>
    <w:rsid w:val="00620FFB"/>
    <w:rsid w:val="006353D2"/>
    <w:rsid w:val="00654F6C"/>
    <w:rsid w:val="00683846"/>
    <w:rsid w:val="006A0EF7"/>
    <w:rsid w:val="006C0F54"/>
    <w:rsid w:val="006C1EAB"/>
    <w:rsid w:val="006C7C1F"/>
    <w:rsid w:val="006E76A1"/>
    <w:rsid w:val="00736316"/>
    <w:rsid w:val="00743DC7"/>
    <w:rsid w:val="00751BAB"/>
    <w:rsid w:val="00753570"/>
    <w:rsid w:val="007639F8"/>
    <w:rsid w:val="00782027"/>
    <w:rsid w:val="00793515"/>
    <w:rsid w:val="00794CC8"/>
    <w:rsid w:val="007A0558"/>
    <w:rsid w:val="007B6A70"/>
    <w:rsid w:val="007C1667"/>
    <w:rsid w:val="008020E0"/>
    <w:rsid w:val="008317FE"/>
    <w:rsid w:val="00836F45"/>
    <w:rsid w:val="00842FAC"/>
    <w:rsid w:val="00875248"/>
    <w:rsid w:val="008A6F04"/>
    <w:rsid w:val="008B10D6"/>
    <w:rsid w:val="008B2768"/>
    <w:rsid w:val="008B36D5"/>
    <w:rsid w:val="008C769D"/>
    <w:rsid w:val="008E2427"/>
    <w:rsid w:val="008F2F29"/>
    <w:rsid w:val="009134EC"/>
    <w:rsid w:val="00922297"/>
    <w:rsid w:val="0092569F"/>
    <w:rsid w:val="009650CB"/>
    <w:rsid w:val="00975383"/>
    <w:rsid w:val="00975E09"/>
    <w:rsid w:val="00980D44"/>
    <w:rsid w:val="009A6A34"/>
    <w:rsid w:val="009C3007"/>
    <w:rsid w:val="009C525E"/>
    <w:rsid w:val="009F3FAC"/>
    <w:rsid w:val="00A03B2E"/>
    <w:rsid w:val="00A24189"/>
    <w:rsid w:val="00A36B1C"/>
    <w:rsid w:val="00A921C3"/>
    <w:rsid w:val="00A94D57"/>
    <w:rsid w:val="00AA3035"/>
    <w:rsid w:val="00AA583C"/>
    <w:rsid w:val="00AD0B50"/>
    <w:rsid w:val="00AD192C"/>
    <w:rsid w:val="00AE65D5"/>
    <w:rsid w:val="00AF1CE5"/>
    <w:rsid w:val="00AF67A9"/>
    <w:rsid w:val="00B1225A"/>
    <w:rsid w:val="00B2548A"/>
    <w:rsid w:val="00B51734"/>
    <w:rsid w:val="00B658DF"/>
    <w:rsid w:val="00B66C2D"/>
    <w:rsid w:val="00B842D4"/>
    <w:rsid w:val="00B962EF"/>
    <w:rsid w:val="00BA5EE0"/>
    <w:rsid w:val="00BB0360"/>
    <w:rsid w:val="00BB071F"/>
    <w:rsid w:val="00BB2D97"/>
    <w:rsid w:val="00BC384C"/>
    <w:rsid w:val="00BD068E"/>
    <w:rsid w:val="00C11E40"/>
    <w:rsid w:val="00C41F2F"/>
    <w:rsid w:val="00C5288D"/>
    <w:rsid w:val="00C56543"/>
    <w:rsid w:val="00C76EC3"/>
    <w:rsid w:val="00CA1F7A"/>
    <w:rsid w:val="00CA3838"/>
    <w:rsid w:val="00CB0252"/>
    <w:rsid w:val="00CB797D"/>
    <w:rsid w:val="00CF53F2"/>
    <w:rsid w:val="00D02A7B"/>
    <w:rsid w:val="00D032D6"/>
    <w:rsid w:val="00D10D2B"/>
    <w:rsid w:val="00D13045"/>
    <w:rsid w:val="00D1464E"/>
    <w:rsid w:val="00D15F88"/>
    <w:rsid w:val="00D328AB"/>
    <w:rsid w:val="00D83FE8"/>
    <w:rsid w:val="00D94210"/>
    <w:rsid w:val="00D9488B"/>
    <w:rsid w:val="00DA2437"/>
    <w:rsid w:val="00E3043E"/>
    <w:rsid w:val="00E455B7"/>
    <w:rsid w:val="00E55F74"/>
    <w:rsid w:val="00E60AAF"/>
    <w:rsid w:val="00E65E9D"/>
    <w:rsid w:val="00EB4C7C"/>
    <w:rsid w:val="00ED2F7A"/>
    <w:rsid w:val="00ED7926"/>
    <w:rsid w:val="00EE07DC"/>
    <w:rsid w:val="00EE60C8"/>
    <w:rsid w:val="00EF3ADB"/>
    <w:rsid w:val="00EF495E"/>
    <w:rsid w:val="00F073EE"/>
    <w:rsid w:val="00F10F13"/>
    <w:rsid w:val="00F2624C"/>
    <w:rsid w:val="00F31901"/>
    <w:rsid w:val="00F4580B"/>
    <w:rsid w:val="00F52DD3"/>
    <w:rsid w:val="00F570AA"/>
    <w:rsid w:val="00F871B6"/>
    <w:rsid w:val="00F9614C"/>
    <w:rsid w:val="00F97D46"/>
    <w:rsid w:val="00FD0C99"/>
    <w:rsid w:val="00FD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9DC81B"/>
  <w14:defaultImageDpi w14:val="300"/>
  <w15:chartTrackingRefBased/>
  <w15:docId w15:val="{6D4D21E4-294D-2D4F-B842-2FDE43D01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25FE"/>
  </w:style>
  <w:style w:type="paragraph" w:styleId="Titolo1">
    <w:name w:val="heading 1"/>
    <w:basedOn w:val="Normale"/>
    <w:next w:val="Normale"/>
    <w:link w:val="Titolo1Carattere"/>
    <w:uiPriority w:val="9"/>
    <w:qFormat/>
    <w:rsid w:val="002E25F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E25F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E25F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E25F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E25F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25F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25F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25F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E25F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E25F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E25F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25F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25FE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  <w:ind w:firstLine="0"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Didascalia1">
    <w:name w:val="Didascalia1"/>
    <w:basedOn w:val="Normale"/>
    <w:pPr>
      <w:suppressLineNumbers/>
      <w:spacing w:before="120" w:after="120"/>
    </w:pPr>
    <w:rPr>
      <w:rFonts w:ascii="Times New Roman" w:eastAsia="Arial" w:hAnsi="Times New Roman" w:cs="Tahoma"/>
      <w:i/>
      <w:iCs/>
      <w:sz w:val="24"/>
      <w:szCs w:val="24"/>
    </w:rPr>
  </w:style>
  <w:style w:type="paragraph" w:styleId="Testofumetto">
    <w:name w:val="Balloon Text"/>
    <w:basedOn w:val="Normale"/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lang w:eastAsia="ar-SA"/>
    </w:rPr>
  </w:style>
  <w:style w:type="paragraph" w:customStyle="1" w:styleId="Elencoacolori-Colore11">
    <w:name w:val="Elenco a colori - Colore 11"/>
    <w:basedOn w:val="Normale"/>
    <w:pPr>
      <w:spacing w:after="200" w:line="276" w:lineRule="auto"/>
      <w:ind w:left="720" w:firstLine="0"/>
    </w:pPr>
    <w:rPr>
      <w:rFonts w:ascii="Calibri" w:eastAsia="Calibri" w:hAnsi="Calibri" w:cs="Times New Roman"/>
    </w:rPr>
  </w:style>
  <w:style w:type="paragraph" w:styleId="Sommario1">
    <w:name w:val="toc 1"/>
    <w:basedOn w:val="Indice"/>
    <w:uiPriority w:val="39"/>
    <w:pPr>
      <w:suppressLineNumbers w:val="0"/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Sommario2">
    <w:name w:val="toc 2"/>
    <w:basedOn w:val="Indice"/>
    <w:uiPriority w:val="39"/>
    <w:pPr>
      <w:suppressLineNumbers w:val="0"/>
      <w:spacing w:before="120" w:after="0"/>
      <w:ind w:left="220"/>
    </w:pPr>
    <w:rPr>
      <w:rFonts w:cstheme="minorHAnsi"/>
      <w:b/>
      <w:bCs/>
    </w:rPr>
  </w:style>
  <w:style w:type="paragraph" w:styleId="Sommario3">
    <w:name w:val="toc 3"/>
    <w:basedOn w:val="Indice"/>
    <w:uiPriority w:val="39"/>
    <w:pPr>
      <w:suppressLineNumbers w:val="0"/>
      <w:spacing w:after="0"/>
      <w:ind w:left="440"/>
    </w:pPr>
    <w:rPr>
      <w:rFonts w:cstheme="minorHAnsi"/>
      <w:sz w:val="20"/>
      <w:szCs w:val="20"/>
    </w:rPr>
  </w:style>
  <w:style w:type="paragraph" w:styleId="Sommario4">
    <w:name w:val="toc 4"/>
    <w:basedOn w:val="Indice"/>
    <w:uiPriority w:val="39"/>
    <w:pPr>
      <w:suppressLineNumbers w:val="0"/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Indice"/>
    <w:uiPriority w:val="39"/>
    <w:pPr>
      <w:suppressLineNumbers w:val="0"/>
      <w:spacing w:after="0"/>
      <w:ind w:left="880"/>
    </w:pPr>
    <w:rPr>
      <w:rFonts w:cstheme="minorHAnsi"/>
      <w:sz w:val="20"/>
      <w:szCs w:val="20"/>
    </w:r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2E25F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2E25F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spacing w:after="0"/>
      <w:ind w:left="1760"/>
    </w:pPr>
    <w:rPr>
      <w:rFonts w:cstheme="minorHAnsi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E25FE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25F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25FE"/>
    <w:rPr>
      <w:i/>
      <w:iCs/>
      <w:color w:val="808080" w:themeColor="text1" w:themeTint="7F"/>
      <w:spacing w:val="10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E25FE"/>
    <w:rPr>
      <w:b/>
      <w:bCs/>
      <w:spacing w:val="0"/>
    </w:rPr>
  </w:style>
  <w:style w:type="character" w:styleId="Enfasicorsivo">
    <w:name w:val="Emphasis"/>
    <w:uiPriority w:val="20"/>
    <w:qFormat/>
    <w:rsid w:val="002E25FE"/>
    <w:rPr>
      <w:b/>
      <w:bCs/>
      <w:i/>
      <w:iCs/>
      <w:color w:val="auto"/>
    </w:rPr>
  </w:style>
  <w:style w:type="paragraph" w:styleId="Nessunaspaziatura">
    <w:name w:val="No Spacing"/>
    <w:basedOn w:val="Normale"/>
    <w:uiPriority w:val="1"/>
    <w:qFormat/>
    <w:rsid w:val="002E25FE"/>
    <w:pPr>
      <w:spacing w:after="0" w:line="240" w:lineRule="auto"/>
      <w:ind w:firstLine="0"/>
    </w:pPr>
  </w:style>
  <w:style w:type="paragraph" w:styleId="Paragrafoelenco">
    <w:name w:val="List Paragraph"/>
    <w:basedOn w:val="Normale"/>
    <w:uiPriority w:val="34"/>
    <w:qFormat/>
    <w:rsid w:val="002E25FE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E25FE"/>
    <w:rPr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25FE"/>
    <w:rPr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25F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25F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Enfasidelicata">
    <w:name w:val="Subtle Emphasis"/>
    <w:uiPriority w:val="19"/>
    <w:qFormat/>
    <w:rsid w:val="002E25FE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2E25FE"/>
    <w:rPr>
      <w:b/>
      <w:bCs/>
      <w:i/>
      <w:iCs/>
      <w:color w:val="auto"/>
      <w:u w:val="single"/>
    </w:rPr>
  </w:style>
  <w:style w:type="character" w:styleId="Riferimentodelicato">
    <w:name w:val="Subtle Reference"/>
    <w:uiPriority w:val="31"/>
    <w:qFormat/>
    <w:rsid w:val="002E25FE"/>
    <w:rPr>
      <w:smallCaps/>
    </w:rPr>
  </w:style>
  <w:style w:type="character" w:styleId="Riferimentointenso">
    <w:name w:val="Intense Reference"/>
    <w:uiPriority w:val="32"/>
    <w:qFormat/>
    <w:rsid w:val="002E25FE"/>
    <w:rPr>
      <w:b/>
      <w:bCs/>
      <w:smallCaps/>
      <w:color w:val="auto"/>
    </w:rPr>
  </w:style>
  <w:style w:type="character" w:styleId="Titolodellibro">
    <w:name w:val="Book Title"/>
    <w:uiPriority w:val="33"/>
    <w:qFormat/>
    <w:rsid w:val="002E25F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2E25FE"/>
    <w:pPr>
      <w:outlineLvl w:val="9"/>
    </w:pPr>
  </w:style>
  <w:style w:type="character" w:styleId="Collegamentoipertestuale">
    <w:name w:val="Hyperlink"/>
    <w:basedOn w:val="Carpredefinitoparagrafo"/>
    <w:uiPriority w:val="99"/>
    <w:unhideWhenUsed/>
    <w:rsid w:val="002E25F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29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32"/>
    <w:qFormat/>
    <w:rsid w:val="002914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-2">
    <w:name w:val="Plain Table 2"/>
    <w:basedOn w:val="Tabellanormale"/>
    <w:uiPriority w:val="73"/>
    <w:rsid w:val="002914B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3">
    <w:name w:val="Plain Table 3"/>
    <w:basedOn w:val="Tabellanormale"/>
    <w:uiPriority w:val="19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semplice4">
    <w:name w:val="Plain Table 4"/>
    <w:basedOn w:val="Tabellanormale"/>
    <w:uiPriority w:val="21"/>
    <w:qFormat/>
    <w:rsid w:val="002914B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620FF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620FFB"/>
    <w:pPr>
      <w:spacing w:after="0" w:line="240" w:lineRule="auto"/>
      <w:ind w:firstLine="0"/>
    </w:pPr>
    <w:rPr>
      <w:rFonts w:eastAsiaTheme="minorHAnsi"/>
      <w:sz w:val="20"/>
      <w:szCs w:val="20"/>
      <w:lang w:eastAsia="en-US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620FFB"/>
    <w:rPr>
      <w:rFonts w:eastAsiaTheme="minorHAnsi"/>
      <w:sz w:val="20"/>
      <w:szCs w:val="20"/>
      <w:lang w:eastAsia="en-US"/>
    </w:rPr>
  </w:style>
  <w:style w:type="character" w:customStyle="1" w:styleId="normaltextrun">
    <w:name w:val="normaltextrun"/>
    <w:basedOn w:val="Carpredefinitoparagrafo"/>
    <w:rsid w:val="00D13045"/>
  </w:style>
  <w:style w:type="character" w:customStyle="1" w:styleId="eop">
    <w:name w:val="eop"/>
    <w:basedOn w:val="Carpredefinitoparagrafo"/>
    <w:rsid w:val="00D13045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C525E"/>
    <w:pPr>
      <w:spacing w:after="240"/>
      <w:ind w:firstLine="360"/>
    </w:pPr>
    <w:rPr>
      <w:rFonts w:eastAsiaTheme="minorEastAsia"/>
      <w:b/>
      <w:bCs/>
      <w:lang w:eastAsia="it-IT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C525E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31ADF5-70F2-D047-AFCB-118C55EA2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30</Pages>
  <Words>5475</Words>
  <Characters>31208</Characters>
  <Application>Microsoft Office Word</Application>
  <DocSecurity>0</DocSecurity>
  <Lines>260</Lines>
  <Paragraphs>73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36610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ALESSIA TURE</cp:lastModifiedBy>
  <cp:revision>22</cp:revision>
  <cp:lastPrinted>1899-12-31T23:00:00Z</cp:lastPrinted>
  <dcterms:created xsi:type="dcterms:W3CDTF">2021-12-02T08:43:00Z</dcterms:created>
  <dcterms:modified xsi:type="dcterms:W3CDTF">2021-12-15T13:25:00Z</dcterms:modified>
</cp:coreProperties>
</file>